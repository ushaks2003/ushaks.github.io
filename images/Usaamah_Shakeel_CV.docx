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1F17A" w14:textId="77777777" w:rsidR="00876768" w:rsidRPr="002B3F3D" w:rsidRDefault="00F05D9A">
      <w:pPr>
        <w:pStyle w:val="divname"/>
        <w:spacing w:before="80" w:after="90"/>
        <w:rPr>
          <w:rFonts w:ascii="Century Gothic" w:eastAsia="Century Gothic" w:hAnsi="Century Gothic" w:cs="Century Gothic"/>
        </w:rPr>
      </w:pPr>
      <w:r w:rsidRPr="002B3F3D">
        <w:rPr>
          <w:rStyle w:val="span"/>
          <w:rFonts w:ascii="Century Gothic" w:eastAsia="Century Gothic" w:hAnsi="Century Gothic" w:cs="Century Gothic"/>
          <w:sz w:val="58"/>
          <w:szCs w:val="58"/>
        </w:rPr>
        <w:t>Usaamah</w:t>
      </w:r>
      <w:r w:rsidRPr="002B3F3D">
        <w:rPr>
          <w:rFonts w:ascii="Century Gothic" w:eastAsia="Century Gothic" w:hAnsi="Century Gothic" w:cs="Century Gothic"/>
        </w:rPr>
        <w:t xml:space="preserve"> </w:t>
      </w:r>
      <w:r w:rsidRPr="002B3F3D">
        <w:rPr>
          <w:rStyle w:val="divnamespanlName"/>
          <w:rFonts w:ascii="Century Gothic" w:eastAsia="Century Gothic" w:hAnsi="Century Gothic" w:cs="Century Gothic"/>
          <w:color w:val="auto"/>
        </w:rPr>
        <w:t>Shakeel</w:t>
      </w:r>
    </w:p>
    <w:tbl>
      <w:tblPr>
        <w:tblStyle w:val="divdocumenttablecontactaspose"/>
        <w:tblW w:w="10960" w:type="dxa"/>
        <w:tblCellSpacing w:w="15" w:type="dxa"/>
        <w:shd w:val="clear" w:color="auto" w:fill="808080" w:themeFill="background1" w:themeFillShade="80"/>
        <w:tblCellMar>
          <w:left w:w="0" w:type="dxa"/>
          <w:right w:w="0" w:type="dxa"/>
        </w:tblCellMar>
        <w:tblLook w:val="05E0" w:firstRow="1" w:lastRow="1" w:firstColumn="1" w:lastColumn="1" w:noHBand="0" w:noVBand="1"/>
      </w:tblPr>
      <w:tblGrid>
        <w:gridCol w:w="10960"/>
      </w:tblGrid>
      <w:tr w:rsidR="00876768" w:rsidRPr="002B3F3D" w14:paraId="428D2A28" w14:textId="77777777" w:rsidTr="1A808784">
        <w:trPr>
          <w:tblCellSpacing w:w="15" w:type="dxa"/>
        </w:trPr>
        <w:tc>
          <w:tcPr>
            <w:tcW w:w="0" w:type="auto"/>
            <w:shd w:val="clear" w:color="auto" w:fill="808080" w:themeFill="background1" w:themeFillShade="80"/>
            <w:tcMar>
              <w:top w:w="0" w:type="dxa"/>
              <w:left w:w="0" w:type="dxa"/>
              <w:bottom w:w="0" w:type="dxa"/>
              <w:right w:w="0" w:type="dxa"/>
            </w:tcMar>
            <w:vAlign w:val="center"/>
            <w:hideMark/>
          </w:tcPr>
          <w:p w14:paraId="05199C48" w14:textId="2EF621A1" w:rsidR="00876768" w:rsidRPr="002B3F3D" w:rsidRDefault="00F05D9A" w:rsidP="1A808784">
            <w:pPr>
              <w:pStyle w:val="div"/>
              <w:pBdr>
                <w:top w:val="none" w:sz="0" w:space="4" w:color="auto"/>
                <w:left w:val="none" w:sz="0" w:space="5" w:color="auto"/>
                <w:bottom w:val="none" w:sz="0" w:space="4" w:color="auto"/>
                <w:right w:val="none" w:sz="0" w:space="5" w:color="auto"/>
              </w:pBdr>
              <w:spacing w:after="42" w:line="284" w:lineRule="exact"/>
              <w:ind w:left="100" w:right="100"/>
              <w:rPr>
                <w:rFonts w:ascii="Century Gothic" w:eastAsia="Century Gothic" w:hAnsi="Century Gothic" w:cs="Century Gothic"/>
                <w:color w:val="FFFFFF"/>
              </w:rPr>
            </w:pPr>
            <w:r w:rsidRPr="1A808784">
              <w:rPr>
                <w:rStyle w:val="span"/>
                <w:rFonts w:ascii="Century Gothic" w:eastAsia="Century Gothic" w:hAnsi="Century Gothic" w:cs="Century Gothic"/>
                <w:color w:val="FFFFFF" w:themeColor="background1"/>
              </w:rPr>
              <w:t>10 Guestwick Green, Leicester</w:t>
            </w:r>
            <w:r w:rsidR="14DB5ACD" w:rsidRPr="1A808784">
              <w:rPr>
                <w:rStyle w:val="span"/>
                <w:rFonts w:ascii="Century Gothic" w:eastAsia="Century Gothic" w:hAnsi="Century Gothic" w:cs="Century Gothic"/>
                <w:color w:val="FFFFFF" w:themeColor="background1"/>
              </w:rPr>
              <w:t xml:space="preserve"> </w:t>
            </w:r>
            <w:r w:rsidR="2B57D6AF" w:rsidRPr="1A808784">
              <w:rPr>
                <w:rStyle w:val="span"/>
                <w:rFonts w:ascii="Century Gothic" w:eastAsia="Century Gothic" w:hAnsi="Century Gothic" w:cs="Century Gothic"/>
                <w:color w:val="FFFFFF" w:themeColor="background1"/>
              </w:rPr>
              <w:t>|</w:t>
            </w:r>
            <w:r w:rsidR="53E9F2AC" w:rsidRPr="1A808784">
              <w:rPr>
                <w:rStyle w:val="span"/>
                <w:rFonts w:ascii="Century Gothic" w:eastAsia="Century Gothic" w:hAnsi="Century Gothic" w:cs="Century Gothic"/>
                <w:color w:val="FFFFFF" w:themeColor="background1"/>
              </w:rPr>
              <w:t xml:space="preserve"> </w:t>
            </w:r>
            <w:r w:rsidR="2B57D6AF" w:rsidRPr="1A808784">
              <w:rPr>
                <w:rStyle w:val="span"/>
                <w:rFonts w:ascii="Century Gothic" w:eastAsia="Century Gothic" w:hAnsi="Century Gothic" w:cs="Century Gothic"/>
                <w:color w:val="FFFFFF" w:themeColor="background1"/>
              </w:rPr>
              <w:t>Dubai, Dubai International Academic City</w:t>
            </w:r>
            <w:r w:rsidRPr="1A808784">
              <w:rPr>
                <w:rStyle w:val="span"/>
                <w:rFonts w:ascii="Century Gothic" w:eastAsia="Century Gothic" w:hAnsi="Century Gothic" w:cs="Century Gothic"/>
                <w:color w:val="FFFFFF" w:themeColor="background1"/>
              </w:rPr>
              <w:t xml:space="preserve"> +</w:t>
            </w:r>
            <w:r w:rsidR="6F57567E" w:rsidRPr="1A808784">
              <w:rPr>
                <w:rStyle w:val="span"/>
                <w:rFonts w:ascii="Century Gothic" w:eastAsia="Century Gothic" w:hAnsi="Century Gothic" w:cs="Century Gothic"/>
                <w:color w:val="FFFFFF" w:themeColor="background1"/>
              </w:rPr>
              <w:t>971561281804</w:t>
            </w:r>
            <w:r w:rsidRPr="1A808784">
              <w:rPr>
                <w:rFonts w:ascii="Century Gothic" w:eastAsia="Century Gothic" w:hAnsi="Century Gothic" w:cs="Century Gothic"/>
                <w:color w:val="FFFFFF" w:themeColor="background1"/>
              </w:rPr>
              <w:t> </w:t>
            </w:r>
            <w:r w:rsidRPr="1A808784">
              <w:rPr>
                <w:rStyle w:val="span"/>
                <w:rFonts w:ascii="Century Gothic" w:eastAsia="Century Gothic" w:hAnsi="Century Gothic" w:cs="Century Gothic"/>
                <w:color w:val="FFFFFF" w:themeColor="background1"/>
              </w:rPr>
              <w:t>| ushaks2003@gmail.com</w:t>
            </w:r>
          </w:p>
        </w:tc>
      </w:tr>
    </w:tbl>
    <w:p w14:paraId="3C971C9E" w14:textId="77777777" w:rsidR="00876768" w:rsidRPr="002B3F3D" w:rsidRDefault="00F05D9A">
      <w:pPr>
        <w:pStyle w:val="divdocumentdivsectiontitle"/>
        <w:pBdr>
          <w:bottom w:val="single" w:sz="8" w:space="1" w:color="102A73"/>
        </w:pBdr>
        <w:spacing w:before="80" w:after="20"/>
        <w:rPr>
          <w:rFonts w:ascii="Century Gothic" w:eastAsia="Century Gothic" w:hAnsi="Century Gothic" w:cs="Century Gothic"/>
          <w:b/>
          <w:bCs/>
        </w:rPr>
      </w:pPr>
      <w:r w:rsidRPr="002B3F3D">
        <w:rPr>
          <w:rFonts w:ascii="Century Gothic" w:eastAsia="Century Gothic" w:hAnsi="Century Gothic" w:cs="Century Gothic"/>
          <w:b/>
          <w:bCs/>
        </w:rPr>
        <w:t>Summary</w:t>
      </w:r>
    </w:p>
    <w:p w14:paraId="0C31BC4F" w14:textId="77777777" w:rsidR="00876768" w:rsidRDefault="00F05D9A">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 am a young friendly individual who is self-motivated passionate and hardworking. I am highly skilled in </w:t>
      </w:r>
      <w:r>
        <w:rPr>
          <w:rFonts w:ascii="Century Gothic" w:eastAsia="Century Gothic" w:hAnsi="Century Gothic" w:cs="Century Gothic"/>
          <w:sz w:val="22"/>
          <w:szCs w:val="22"/>
        </w:rPr>
        <w:t>Hardware and software maintenance, installation, and upgrade. Highly skilled in troubleshooting and solving technical issues. I have a strong background in providing first-line support. I am an accomplished developer of user materials across multiple forma</w:t>
      </w:r>
      <w:r>
        <w:rPr>
          <w:rFonts w:ascii="Century Gothic" w:eastAsia="Century Gothic" w:hAnsi="Century Gothic" w:cs="Century Gothic"/>
          <w:sz w:val="22"/>
          <w:szCs w:val="22"/>
        </w:rPr>
        <w:t>ts. I am a knowledgeable and professional individual, and I can communicate and administer my skills. I am a reliable and collaborative team member, and I am looking for opportunities to develop my IT skills further. I am a target-driven student, with a re</w:t>
      </w:r>
      <w:r>
        <w:rPr>
          <w:rFonts w:ascii="Century Gothic" w:eastAsia="Century Gothic" w:hAnsi="Century Gothic" w:cs="Century Gothic"/>
          <w:sz w:val="22"/>
          <w:szCs w:val="22"/>
        </w:rPr>
        <w:t>cord of academic success. I am passionate about community service highlighted by volunteer experience in IT support. I am looking for a role that provides an opportunity to increase my knowledge and skills in this field.</w:t>
      </w:r>
    </w:p>
    <w:p w14:paraId="6B11CD2E" w14:textId="138CB18E" w:rsidR="00876768" w:rsidRPr="002B3F3D" w:rsidRDefault="00F05D9A">
      <w:pPr>
        <w:pStyle w:val="divdocumentdivsectiontitle"/>
        <w:pBdr>
          <w:bottom w:val="single" w:sz="8" w:space="1" w:color="102A73"/>
        </w:pBdr>
        <w:spacing w:before="80" w:after="20"/>
        <w:rPr>
          <w:rFonts w:ascii="Century Gothic" w:eastAsia="Century Gothic" w:hAnsi="Century Gothic" w:cs="Century Gothic"/>
          <w:b/>
          <w:bCs/>
        </w:rPr>
      </w:pPr>
      <w:r w:rsidRPr="002B3F3D">
        <w:rPr>
          <w:rFonts w:ascii="Century Gothic" w:eastAsia="Century Gothic" w:hAnsi="Century Gothic" w:cs="Century Gothic"/>
          <w:b/>
          <w:bCs/>
        </w:rPr>
        <w:t>Work</w:t>
      </w:r>
      <w:r w:rsidR="005B547C">
        <w:rPr>
          <w:rFonts w:ascii="Century Gothic" w:eastAsia="Century Gothic" w:hAnsi="Century Gothic" w:cs="Century Gothic"/>
          <w:b/>
          <w:bCs/>
        </w:rPr>
        <w:t>/University</w:t>
      </w:r>
      <w:r w:rsidRPr="002B3F3D">
        <w:rPr>
          <w:rFonts w:ascii="Century Gothic" w:eastAsia="Century Gothic" w:hAnsi="Century Gothic" w:cs="Century Gothic"/>
          <w:b/>
          <w:bCs/>
        </w:rPr>
        <w:t xml:space="preserve"> experience</w:t>
      </w:r>
    </w:p>
    <w:p w14:paraId="24F95D8A" w14:textId="0C9428F9" w:rsidR="00876768" w:rsidRDefault="00F05D9A">
      <w:pPr>
        <w:pStyle w:val="divdocumentsinglecolumn"/>
        <w:tabs>
          <w:tab w:val="right" w:pos="10886"/>
        </w:tabs>
        <w:spacing w:line="280" w:lineRule="atLeast"/>
        <w:rPr>
          <w:rFonts w:ascii="Century Gothic" w:eastAsia="Century Gothic" w:hAnsi="Century Gothic" w:cs="Century Gothic"/>
          <w:sz w:val="22"/>
          <w:szCs w:val="22"/>
        </w:rPr>
      </w:pPr>
      <w:r>
        <w:rPr>
          <w:rStyle w:val="spanjobtitle"/>
          <w:rFonts w:ascii="Century Gothic" w:eastAsia="Century Gothic" w:hAnsi="Century Gothic" w:cs="Century Gothic"/>
          <w:sz w:val="22"/>
          <w:szCs w:val="22"/>
        </w:rPr>
        <w:t>Communit</w:t>
      </w:r>
      <w:r>
        <w:rPr>
          <w:rStyle w:val="spanjobtitle"/>
          <w:rFonts w:ascii="Century Gothic" w:eastAsia="Century Gothic" w:hAnsi="Century Gothic" w:cs="Century Gothic"/>
          <w:sz w:val="22"/>
          <w:szCs w:val="22"/>
        </w:rPr>
        <w:t>y Volunteer</w:t>
      </w:r>
      <w:r>
        <w:rPr>
          <w:rStyle w:val="singlecolumnspanpaddedlinenth-child1"/>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06/2019 - 09/2019</w:t>
      </w:r>
      <w:r>
        <w:rPr>
          <w:rStyle w:val="datesWrapper"/>
          <w:rFonts w:ascii="Century Gothic" w:eastAsia="Century Gothic" w:hAnsi="Century Gothic" w:cs="Century Gothic"/>
          <w:sz w:val="22"/>
          <w:szCs w:val="22"/>
        </w:rPr>
        <w:t xml:space="preserve"> </w:t>
      </w:r>
    </w:p>
    <w:p w14:paraId="0D864C7B" w14:textId="77777777" w:rsidR="00876768" w:rsidRDefault="00F05D9A">
      <w:pPr>
        <w:pStyle w:val="spanpaddedline"/>
        <w:spacing w:line="280" w:lineRule="atLeast"/>
        <w:rPr>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Blantyre Community Centre</w:t>
      </w:r>
      <w:r>
        <w:rPr>
          <w:rStyle w:val="span"/>
          <w:rFonts w:ascii="Century Gothic" w:eastAsia="Century Gothic" w:hAnsi="Century Gothic" w:cs="Century Gothic"/>
          <w:sz w:val="22"/>
          <w:szCs w:val="22"/>
        </w:rPr>
        <w:t xml:space="preserve"> </w:t>
      </w:r>
      <w:r w:rsidRPr="002B3F3D">
        <w:rPr>
          <w:rStyle w:val="span"/>
          <w:rFonts w:ascii="Century Gothic" w:eastAsia="Century Gothic" w:hAnsi="Century Gothic" w:cs="Century Gothic"/>
          <w:b/>
          <w:bCs/>
          <w:sz w:val="22"/>
          <w:szCs w:val="22"/>
        </w:rPr>
        <w:t>–</w:t>
      </w:r>
      <w:r w:rsidRPr="002B3F3D">
        <w:rPr>
          <w:rFonts w:ascii="Century Gothic" w:eastAsia="Century Gothic" w:hAnsi="Century Gothic" w:cs="Century Gothic"/>
          <w:b/>
          <w:bCs/>
          <w:sz w:val="22"/>
          <w:szCs w:val="22"/>
        </w:rPr>
        <w:t xml:space="preserve"> </w:t>
      </w:r>
      <w:r w:rsidRPr="002B3F3D">
        <w:rPr>
          <w:rStyle w:val="span"/>
          <w:rFonts w:ascii="Century Gothic" w:eastAsia="Century Gothic" w:hAnsi="Century Gothic" w:cs="Century Gothic"/>
          <w:b/>
          <w:bCs/>
          <w:sz w:val="22"/>
          <w:szCs w:val="22"/>
        </w:rPr>
        <w:t>Blantyre, Victoria Ave</w:t>
      </w:r>
      <w:r>
        <w:rPr>
          <w:rFonts w:ascii="Century Gothic" w:eastAsia="Century Gothic" w:hAnsi="Century Gothic" w:cs="Century Gothic"/>
          <w:sz w:val="22"/>
          <w:szCs w:val="22"/>
        </w:rPr>
        <w:t xml:space="preserve"> </w:t>
      </w:r>
    </w:p>
    <w:p w14:paraId="7430B9E3" w14:textId="26DF030B" w:rsidR="00876768" w:rsidRDefault="00F05D9A">
      <w:pPr>
        <w:pStyle w:val="p"/>
        <w:spacing w:line="28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 have been part of many fund-raising events for my local community. This has allowed me to develop my social skills as well as my communication skills, as I was integrating with people of different ages and language. Ensuring the events run smoothly and m</w:t>
      </w:r>
      <w:r>
        <w:rPr>
          <w:rStyle w:val="span"/>
          <w:rFonts w:ascii="Century Gothic" w:eastAsia="Century Gothic" w:hAnsi="Century Gothic" w:cs="Century Gothic"/>
          <w:sz w:val="22"/>
          <w:szCs w:val="22"/>
        </w:rPr>
        <w:t xml:space="preserve">eet the needs of individuals from different backgrounds and faiths. For </w:t>
      </w:r>
      <w:r w:rsidR="002B3F3D">
        <w:rPr>
          <w:rStyle w:val="span"/>
          <w:rFonts w:ascii="Century Gothic" w:eastAsia="Century Gothic" w:hAnsi="Century Gothic" w:cs="Century Gothic"/>
          <w:sz w:val="22"/>
          <w:szCs w:val="22"/>
        </w:rPr>
        <w:t>instance,</w:t>
      </w:r>
      <w:r>
        <w:rPr>
          <w:rStyle w:val="span"/>
          <w:rFonts w:ascii="Century Gothic" w:eastAsia="Century Gothic" w:hAnsi="Century Gothic" w:cs="Century Gothic"/>
          <w:sz w:val="22"/>
          <w:szCs w:val="22"/>
        </w:rPr>
        <w:t xml:space="preserve"> there was a bake sale to help raise funds for our local mosque for the reparations of the damage caused by cyclone </w:t>
      </w:r>
      <w:proofErr w:type="spellStart"/>
      <w:r>
        <w:rPr>
          <w:rStyle w:val="span"/>
          <w:rFonts w:ascii="Century Gothic" w:eastAsia="Century Gothic" w:hAnsi="Century Gothic" w:cs="Century Gothic"/>
          <w:sz w:val="22"/>
          <w:szCs w:val="22"/>
        </w:rPr>
        <w:t>Idai</w:t>
      </w:r>
      <w:proofErr w:type="spellEnd"/>
      <w:r>
        <w:rPr>
          <w:rStyle w:val="span"/>
          <w:rFonts w:ascii="Century Gothic" w:eastAsia="Century Gothic" w:hAnsi="Century Gothic" w:cs="Century Gothic"/>
          <w:sz w:val="22"/>
          <w:szCs w:val="22"/>
        </w:rPr>
        <w:t xml:space="preserve"> which hit my local city of Blantyre very badly and cau</w:t>
      </w:r>
      <w:r>
        <w:rPr>
          <w:rStyle w:val="span"/>
          <w:rFonts w:ascii="Century Gothic" w:eastAsia="Century Gothic" w:hAnsi="Century Gothic" w:cs="Century Gothic"/>
          <w:sz w:val="22"/>
          <w:szCs w:val="22"/>
        </w:rPr>
        <w:t xml:space="preserve">sed damage to most of the buildings in the city </w:t>
      </w:r>
      <w:r w:rsidR="002B3F3D">
        <w:rPr>
          <w:rStyle w:val="span"/>
          <w:rFonts w:ascii="Century Gothic" w:eastAsia="Century Gothic" w:hAnsi="Century Gothic" w:cs="Century Gothic"/>
          <w:sz w:val="22"/>
          <w:szCs w:val="22"/>
        </w:rPr>
        <w:t>center</w:t>
      </w:r>
      <w:r>
        <w:rPr>
          <w:rStyle w:val="span"/>
          <w:rFonts w:ascii="Century Gothic" w:eastAsia="Century Gothic" w:hAnsi="Century Gothic" w:cs="Century Gothic"/>
          <w:sz w:val="22"/>
          <w:szCs w:val="22"/>
        </w:rPr>
        <w:t>.</w:t>
      </w:r>
    </w:p>
    <w:p w14:paraId="0C5823F1" w14:textId="2FD894E0" w:rsidR="00876768" w:rsidRDefault="00F05D9A">
      <w:pPr>
        <w:pStyle w:val="divdocumentsinglecolumn"/>
        <w:tabs>
          <w:tab w:val="right" w:pos="10886"/>
        </w:tabs>
        <w:spacing w:before="40" w:line="280" w:lineRule="atLeast"/>
        <w:rPr>
          <w:rFonts w:ascii="Century Gothic" w:eastAsia="Century Gothic" w:hAnsi="Century Gothic" w:cs="Century Gothic"/>
          <w:sz w:val="22"/>
          <w:szCs w:val="22"/>
        </w:rPr>
      </w:pPr>
      <w:r>
        <w:rPr>
          <w:rStyle w:val="spanjobtitle"/>
          <w:rFonts w:ascii="Century Gothic" w:eastAsia="Century Gothic" w:hAnsi="Century Gothic" w:cs="Century Gothic"/>
          <w:sz w:val="22"/>
          <w:szCs w:val="22"/>
        </w:rPr>
        <w:t>Accountant Assistant</w:t>
      </w:r>
      <w:r>
        <w:rPr>
          <w:rStyle w:val="singlecolumnspanpaddedlinenth-child1"/>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06/2021 - 08/2021</w:t>
      </w:r>
      <w:r>
        <w:rPr>
          <w:rStyle w:val="datesWrapper"/>
          <w:rFonts w:ascii="Century Gothic" w:eastAsia="Century Gothic" w:hAnsi="Century Gothic" w:cs="Century Gothic"/>
          <w:sz w:val="22"/>
          <w:szCs w:val="22"/>
        </w:rPr>
        <w:t xml:space="preserve"> </w:t>
      </w:r>
    </w:p>
    <w:p w14:paraId="2C678C60" w14:textId="77777777" w:rsidR="00876768" w:rsidRDefault="00F05D9A">
      <w:pPr>
        <w:pStyle w:val="spanpaddedline"/>
        <w:spacing w:line="280" w:lineRule="atLeast"/>
        <w:rPr>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Nu Cement</w:t>
      </w:r>
      <w:r>
        <w:rPr>
          <w:rStyle w:val="span"/>
          <w:rFonts w:ascii="Century Gothic" w:eastAsia="Century Gothic" w:hAnsi="Century Gothic" w:cs="Century Gothic"/>
          <w:sz w:val="22"/>
          <w:szCs w:val="22"/>
        </w:rPr>
        <w:t xml:space="preserve"> </w:t>
      </w:r>
      <w:r w:rsidRPr="002B3F3D">
        <w:rPr>
          <w:rStyle w:val="span"/>
          <w:rFonts w:ascii="Century Gothic" w:eastAsia="Century Gothic" w:hAnsi="Century Gothic" w:cs="Century Gothic"/>
          <w:b/>
          <w:bCs/>
          <w:sz w:val="22"/>
          <w:szCs w:val="22"/>
        </w:rPr>
        <w:t>–</w:t>
      </w:r>
      <w:r w:rsidRPr="002B3F3D">
        <w:rPr>
          <w:rFonts w:ascii="Century Gothic" w:eastAsia="Century Gothic" w:hAnsi="Century Gothic" w:cs="Century Gothic"/>
          <w:b/>
          <w:bCs/>
          <w:sz w:val="22"/>
          <w:szCs w:val="22"/>
        </w:rPr>
        <w:t xml:space="preserve"> </w:t>
      </w:r>
      <w:r w:rsidRPr="002B3F3D">
        <w:rPr>
          <w:rStyle w:val="span"/>
          <w:rFonts w:ascii="Century Gothic" w:eastAsia="Century Gothic" w:hAnsi="Century Gothic" w:cs="Century Gothic"/>
          <w:b/>
          <w:bCs/>
          <w:sz w:val="22"/>
          <w:szCs w:val="22"/>
        </w:rPr>
        <w:t xml:space="preserve">Blantyre, </w:t>
      </w:r>
      <w:proofErr w:type="spellStart"/>
      <w:r w:rsidRPr="002B3F3D">
        <w:rPr>
          <w:rStyle w:val="span"/>
          <w:rFonts w:ascii="Century Gothic" w:eastAsia="Century Gothic" w:hAnsi="Century Gothic" w:cs="Century Gothic"/>
          <w:b/>
          <w:bCs/>
          <w:sz w:val="22"/>
          <w:szCs w:val="22"/>
        </w:rPr>
        <w:t>Namiwawa</w:t>
      </w:r>
      <w:proofErr w:type="spellEnd"/>
      <w:r>
        <w:rPr>
          <w:rFonts w:ascii="Century Gothic" w:eastAsia="Century Gothic" w:hAnsi="Century Gothic" w:cs="Century Gothic"/>
          <w:sz w:val="22"/>
          <w:szCs w:val="22"/>
        </w:rPr>
        <w:t xml:space="preserve"> </w:t>
      </w:r>
    </w:p>
    <w:p w14:paraId="1B80FEB7" w14:textId="02F6ADBA" w:rsidR="00876768" w:rsidRDefault="00F05D9A">
      <w:pPr>
        <w:pStyle w:val="p"/>
        <w:spacing w:line="28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My job in this role was to create a functional spreadsheet which can use the stocks, expenses, sales and total income to calculate the tax and the profit generated in the running month. This spreadsheet is still being used at the end of each month to calcu</w:t>
      </w:r>
      <w:r>
        <w:rPr>
          <w:rStyle w:val="span"/>
          <w:rFonts w:ascii="Century Gothic" w:eastAsia="Century Gothic" w:hAnsi="Century Gothic" w:cs="Century Gothic"/>
          <w:sz w:val="22"/>
          <w:szCs w:val="22"/>
        </w:rPr>
        <w:t xml:space="preserve">late the total tax. I also know how to conduct data analysis using this spreadsheet in this instance to compare the running month vs last </w:t>
      </w:r>
      <w:r w:rsidR="002B3F3D">
        <w:rPr>
          <w:rStyle w:val="span"/>
          <w:rFonts w:ascii="Century Gothic" w:eastAsia="Century Gothic" w:hAnsi="Century Gothic" w:cs="Century Gothic"/>
          <w:sz w:val="22"/>
          <w:szCs w:val="22"/>
        </w:rPr>
        <w:t>month’s</w:t>
      </w:r>
      <w:r>
        <w:rPr>
          <w:rStyle w:val="span"/>
          <w:rFonts w:ascii="Century Gothic" w:eastAsia="Century Gothic" w:hAnsi="Century Gothic" w:cs="Century Gothic"/>
          <w:sz w:val="22"/>
          <w:szCs w:val="22"/>
        </w:rPr>
        <w:t xml:space="preserve"> sales which can help to improve the business for example if the business is generating a profit or not. In thi</w:t>
      </w:r>
      <w:r>
        <w:rPr>
          <w:rStyle w:val="span"/>
          <w:rFonts w:ascii="Century Gothic" w:eastAsia="Century Gothic" w:hAnsi="Century Gothic" w:cs="Century Gothic"/>
          <w:sz w:val="22"/>
          <w:szCs w:val="22"/>
        </w:rPr>
        <w:t xml:space="preserve">s case if the business is not generating a </w:t>
      </w:r>
      <w:r w:rsidR="002B3F3D">
        <w:rPr>
          <w:rStyle w:val="span"/>
          <w:rFonts w:ascii="Century Gothic" w:eastAsia="Century Gothic" w:hAnsi="Century Gothic" w:cs="Century Gothic"/>
          <w:sz w:val="22"/>
          <w:szCs w:val="22"/>
        </w:rPr>
        <w:t>profit,</w:t>
      </w:r>
      <w:r>
        <w:rPr>
          <w:rStyle w:val="span"/>
          <w:rFonts w:ascii="Century Gothic" w:eastAsia="Century Gothic" w:hAnsi="Century Gothic" w:cs="Century Gothic"/>
          <w:sz w:val="22"/>
          <w:szCs w:val="22"/>
        </w:rPr>
        <w:t xml:space="preserve"> then either more products need to added or prices need to be revised.</w:t>
      </w:r>
    </w:p>
    <w:p w14:paraId="3EB88307" w14:textId="4146A11A" w:rsidR="00876768" w:rsidRDefault="00F05D9A">
      <w:pPr>
        <w:pStyle w:val="divdocumentsinglecolumn"/>
        <w:tabs>
          <w:tab w:val="right" w:pos="10886"/>
        </w:tabs>
        <w:spacing w:before="40" w:line="280" w:lineRule="atLeast"/>
        <w:rPr>
          <w:rFonts w:ascii="Century Gothic" w:eastAsia="Century Gothic" w:hAnsi="Century Gothic" w:cs="Century Gothic"/>
          <w:sz w:val="22"/>
          <w:szCs w:val="22"/>
        </w:rPr>
      </w:pPr>
      <w:r>
        <w:rPr>
          <w:rStyle w:val="spanjobtitle"/>
          <w:rFonts w:ascii="Century Gothic" w:eastAsia="Century Gothic" w:hAnsi="Century Gothic" w:cs="Century Gothic"/>
          <w:sz w:val="22"/>
          <w:szCs w:val="22"/>
        </w:rPr>
        <w:t>Salesman</w:t>
      </w:r>
      <w:r>
        <w:rPr>
          <w:rStyle w:val="singlecolumnspanpaddedlinenth-child1"/>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12/2021 - 03/2022</w:t>
      </w:r>
      <w:r>
        <w:rPr>
          <w:rStyle w:val="datesWrapper"/>
          <w:rFonts w:ascii="Century Gothic" w:eastAsia="Century Gothic" w:hAnsi="Century Gothic" w:cs="Century Gothic"/>
          <w:sz w:val="22"/>
          <w:szCs w:val="22"/>
        </w:rPr>
        <w:t xml:space="preserve"> </w:t>
      </w:r>
    </w:p>
    <w:p w14:paraId="4787877F" w14:textId="77777777" w:rsidR="00876768" w:rsidRDefault="00F05D9A">
      <w:pPr>
        <w:pStyle w:val="spanpaddedline"/>
        <w:spacing w:line="280" w:lineRule="atLeast"/>
        <w:rPr>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Wrap &amp; Roll</w:t>
      </w:r>
      <w:r>
        <w:rPr>
          <w:rStyle w:val="span"/>
          <w:rFonts w:ascii="Century Gothic" w:eastAsia="Century Gothic" w:hAnsi="Century Gothic" w:cs="Century Gothic"/>
          <w:sz w:val="22"/>
          <w:szCs w:val="22"/>
        </w:rPr>
        <w:t xml:space="preserve"> </w:t>
      </w:r>
      <w:r w:rsidRPr="002B3F3D">
        <w:rPr>
          <w:rStyle w:val="span"/>
          <w:rFonts w:ascii="Century Gothic" w:eastAsia="Century Gothic" w:hAnsi="Century Gothic" w:cs="Century Gothic"/>
          <w:b/>
          <w:bCs/>
          <w:sz w:val="22"/>
          <w:szCs w:val="22"/>
        </w:rPr>
        <w:t>–</w:t>
      </w:r>
      <w:r w:rsidRPr="002B3F3D">
        <w:rPr>
          <w:rFonts w:ascii="Century Gothic" w:eastAsia="Century Gothic" w:hAnsi="Century Gothic" w:cs="Century Gothic"/>
          <w:b/>
          <w:bCs/>
          <w:sz w:val="22"/>
          <w:szCs w:val="22"/>
        </w:rPr>
        <w:t xml:space="preserve"> </w:t>
      </w:r>
      <w:r w:rsidRPr="002B3F3D">
        <w:rPr>
          <w:rStyle w:val="span"/>
          <w:rFonts w:ascii="Century Gothic" w:eastAsia="Century Gothic" w:hAnsi="Century Gothic" w:cs="Century Gothic"/>
          <w:b/>
          <w:bCs/>
          <w:sz w:val="22"/>
          <w:szCs w:val="22"/>
        </w:rPr>
        <w:t>Leicester, Leicestershire</w:t>
      </w:r>
      <w:r>
        <w:rPr>
          <w:rFonts w:ascii="Century Gothic" w:eastAsia="Century Gothic" w:hAnsi="Century Gothic" w:cs="Century Gothic"/>
          <w:sz w:val="22"/>
          <w:szCs w:val="22"/>
        </w:rPr>
        <w:t xml:space="preserve"> </w:t>
      </w:r>
    </w:p>
    <w:p w14:paraId="3565F8D1" w14:textId="77777777" w:rsidR="00876768" w:rsidRDefault="00F05D9A">
      <w:pPr>
        <w:pStyle w:val="p"/>
        <w:spacing w:line="28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I have worked for my cousins catering shop ‘Wrap and Roll' as a </w:t>
      </w:r>
      <w:r>
        <w:rPr>
          <w:rStyle w:val="span"/>
          <w:rFonts w:ascii="Century Gothic" w:eastAsia="Century Gothic" w:hAnsi="Century Gothic" w:cs="Century Gothic"/>
          <w:sz w:val="22"/>
          <w:szCs w:val="22"/>
        </w:rPr>
        <w:t>technical supporter trying to make life easy for the cashier, I made a Global Point of Sale system on a tablet so that orders could be remembered easily and the total is quickly calculated as well as the change. I also worked in the cashier unit where I go</w:t>
      </w:r>
      <w:r>
        <w:rPr>
          <w:rStyle w:val="span"/>
          <w:rFonts w:ascii="Century Gothic" w:eastAsia="Century Gothic" w:hAnsi="Century Gothic" w:cs="Century Gothic"/>
          <w:sz w:val="22"/>
          <w:szCs w:val="22"/>
        </w:rPr>
        <w:t>t to test the Global Point of Sale system that I made. I also worked in making the food in this case warming up savories and meals such as burgers and serving them to the customers.</w:t>
      </w:r>
    </w:p>
    <w:p w14:paraId="7ABEB60F" w14:textId="35A490FB" w:rsidR="00043FC0" w:rsidRPr="00043FC0" w:rsidRDefault="005B547C" w:rsidP="00043FC0">
      <w:pPr>
        <w:pStyle w:val="divdocumentsinglecolumn"/>
        <w:tabs>
          <w:tab w:val="right" w:pos="10886"/>
        </w:tabs>
        <w:spacing w:before="40" w:line="280" w:lineRule="atLeast"/>
        <w:rPr>
          <w:rStyle w:val="span"/>
          <w:rFonts w:ascii="Century Gothic" w:eastAsia="Century Gothic" w:hAnsi="Century Gothic" w:cs="Century Gothic"/>
          <w:b/>
          <w:bCs/>
          <w:sz w:val="22"/>
          <w:szCs w:val="22"/>
        </w:rPr>
      </w:pPr>
      <w:r>
        <w:rPr>
          <w:rStyle w:val="spanjobtitle"/>
          <w:rFonts w:ascii="Century Gothic" w:eastAsia="Century Gothic" w:hAnsi="Century Gothic" w:cs="Century Gothic"/>
          <w:sz w:val="22"/>
          <w:szCs w:val="22"/>
        </w:rPr>
        <w:t>University project</w:t>
      </w:r>
      <w:r w:rsidR="00071BCF">
        <w:rPr>
          <w:rStyle w:val="spanjobtitle"/>
          <w:rFonts w:ascii="Century Gothic" w:eastAsia="Century Gothic" w:hAnsi="Century Gothic" w:cs="Century Gothic"/>
          <w:sz w:val="22"/>
          <w:szCs w:val="22"/>
        </w:rPr>
        <w:t xml:space="preserve"> </w:t>
      </w:r>
      <w:r w:rsidR="00071BCF" w:rsidRPr="002B3F3D">
        <w:rPr>
          <w:rStyle w:val="span"/>
          <w:rFonts w:ascii="Century Gothic" w:eastAsia="Century Gothic" w:hAnsi="Century Gothic" w:cs="Century Gothic"/>
          <w:b/>
          <w:bCs/>
          <w:sz w:val="22"/>
          <w:szCs w:val="22"/>
        </w:rPr>
        <w:t>–</w:t>
      </w:r>
      <w:r w:rsidR="00071BCF">
        <w:rPr>
          <w:rStyle w:val="span"/>
          <w:rFonts w:ascii="Century Gothic" w:eastAsia="Century Gothic" w:hAnsi="Century Gothic" w:cs="Century Gothic"/>
          <w:b/>
          <w:bCs/>
          <w:sz w:val="22"/>
          <w:szCs w:val="22"/>
        </w:rPr>
        <w:t xml:space="preserve"> </w:t>
      </w:r>
      <w:r w:rsidR="00130C52">
        <w:rPr>
          <w:rStyle w:val="span"/>
          <w:rFonts w:ascii="Century Gothic" w:eastAsia="Century Gothic" w:hAnsi="Century Gothic" w:cs="Century Gothic"/>
          <w:b/>
          <w:bCs/>
          <w:sz w:val="22"/>
          <w:szCs w:val="22"/>
        </w:rPr>
        <w:t>Dubai, Dubai Knowledge Park</w:t>
      </w:r>
    </w:p>
    <w:p w14:paraId="33DCEE97" w14:textId="2566A318" w:rsidR="00043FC0" w:rsidRPr="00106AEA" w:rsidRDefault="00043FC0" w:rsidP="00106AEA">
      <w:pPr>
        <w:pStyle w:val="divdocumentsinglecolumn"/>
        <w:tabs>
          <w:tab w:val="right" w:pos="10886"/>
        </w:tabs>
        <w:spacing w:before="40" w:line="280" w:lineRule="atLeast"/>
        <w:rPr>
          <w:rFonts w:ascii="Century Gothic" w:eastAsia="Century Gothic" w:hAnsi="Century Gothic" w:cs="Century Gothic"/>
          <w:sz w:val="22"/>
          <w:szCs w:val="22"/>
        </w:rPr>
      </w:pPr>
      <w:r w:rsidRPr="00043FC0">
        <w:rPr>
          <w:rStyle w:val="span"/>
          <w:rFonts w:ascii="Century Gothic" w:eastAsia="Century Gothic" w:hAnsi="Century Gothic" w:cs="Century Gothic"/>
          <w:sz w:val="22"/>
          <w:szCs w:val="22"/>
        </w:rPr>
        <w:t xml:space="preserve">In my university project, I designed and developed a personal portfolio website over </w:t>
      </w:r>
      <w:r w:rsidR="00AF406F">
        <w:rPr>
          <w:rStyle w:val="span"/>
          <w:rFonts w:ascii="Century Gothic" w:eastAsia="Century Gothic" w:hAnsi="Century Gothic" w:cs="Century Gothic"/>
          <w:sz w:val="22"/>
          <w:szCs w:val="22"/>
        </w:rPr>
        <w:t>two</w:t>
      </w:r>
      <w:r w:rsidRPr="00043FC0">
        <w:rPr>
          <w:rStyle w:val="span"/>
          <w:rFonts w:ascii="Century Gothic" w:eastAsia="Century Gothic" w:hAnsi="Century Gothic" w:cs="Century Gothic"/>
          <w:sz w:val="22"/>
          <w:szCs w:val="22"/>
        </w:rPr>
        <w:t xml:space="preserve"> months</w:t>
      </w:r>
      <w:r w:rsidR="00200385">
        <w:rPr>
          <w:rStyle w:val="span"/>
          <w:rFonts w:ascii="Century Gothic" w:eastAsia="Century Gothic" w:hAnsi="Century Gothic" w:cs="Century Gothic"/>
          <w:sz w:val="22"/>
          <w:szCs w:val="22"/>
        </w:rPr>
        <w:t xml:space="preserve"> in my first year in Middlesex University Dubai</w:t>
      </w:r>
      <w:r w:rsidRPr="00043FC0">
        <w:rPr>
          <w:rStyle w:val="span"/>
          <w:rFonts w:ascii="Century Gothic" w:eastAsia="Century Gothic" w:hAnsi="Century Gothic" w:cs="Century Gothic"/>
          <w:sz w:val="22"/>
          <w:szCs w:val="22"/>
        </w:rPr>
        <w:t>, serving as the lead developer</w:t>
      </w:r>
      <w:r w:rsidR="00AF406F">
        <w:rPr>
          <w:rStyle w:val="span"/>
          <w:rFonts w:ascii="Century Gothic" w:eastAsia="Century Gothic" w:hAnsi="Century Gothic" w:cs="Century Gothic"/>
          <w:sz w:val="22"/>
          <w:szCs w:val="22"/>
        </w:rPr>
        <w:t xml:space="preserve"> in my group</w:t>
      </w:r>
      <w:r w:rsidRPr="00043FC0">
        <w:rPr>
          <w:rStyle w:val="span"/>
          <w:rFonts w:ascii="Century Gothic" w:eastAsia="Century Gothic" w:hAnsi="Century Gothic" w:cs="Century Gothic"/>
          <w:sz w:val="22"/>
          <w:szCs w:val="22"/>
        </w:rPr>
        <w:t xml:space="preserve">. The goal was to create an online platform </w:t>
      </w:r>
      <w:r w:rsidR="00AF406F">
        <w:rPr>
          <w:rStyle w:val="span"/>
          <w:rFonts w:ascii="Century Gothic" w:eastAsia="Century Gothic" w:hAnsi="Century Gothic" w:cs="Century Gothic"/>
          <w:sz w:val="22"/>
          <w:szCs w:val="22"/>
        </w:rPr>
        <w:t>for individuals</w:t>
      </w:r>
      <w:r w:rsidRPr="00043FC0">
        <w:rPr>
          <w:rStyle w:val="span"/>
          <w:rFonts w:ascii="Century Gothic" w:eastAsia="Century Gothic" w:hAnsi="Century Gothic" w:cs="Century Gothic"/>
          <w:sz w:val="22"/>
          <w:szCs w:val="22"/>
        </w:rPr>
        <w:t xml:space="preserve"> showcase </w:t>
      </w:r>
      <w:r w:rsidR="00AF406F">
        <w:rPr>
          <w:rStyle w:val="span"/>
          <w:rFonts w:ascii="Century Gothic" w:eastAsia="Century Gothic" w:hAnsi="Century Gothic" w:cs="Century Gothic"/>
          <w:sz w:val="22"/>
          <w:szCs w:val="22"/>
        </w:rPr>
        <w:t>their</w:t>
      </w:r>
      <w:r w:rsidRPr="00043FC0">
        <w:rPr>
          <w:rStyle w:val="span"/>
          <w:rFonts w:ascii="Century Gothic" w:eastAsia="Century Gothic" w:hAnsi="Century Gothic" w:cs="Century Gothic"/>
          <w:sz w:val="22"/>
          <w:szCs w:val="22"/>
        </w:rPr>
        <w:t xml:space="preserve"> projects and skills, </w:t>
      </w:r>
      <w:r w:rsidR="005145C5">
        <w:rPr>
          <w:rStyle w:val="span"/>
          <w:rFonts w:ascii="Century Gothic" w:eastAsia="Century Gothic" w:hAnsi="Century Gothic" w:cs="Century Gothic"/>
          <w:sz w:val="22"/>
          <w:szCs w:val="22"/>
        </w:rPr>
        <w:t xml:space="preserve">which </w:t>
      </w:r>
      <w:r w:rsidR="00795CDA">
        <w:rPr>
          <w:rStyle w:val="span"/>
          <w:rFonts w:ascii="Century Gothic" w:eastAsia="Century Gothic" w:hAnsi="Century Gothic" w:cs="Century Gothic"/>
          <w:sz w:val="22"/>
          <w:szCs w:val="22"/>
        </w:rPr>
        <w:t xml:space="preserve">then </w:t>
      </w:r>
      <w:r w:rsidR="005145C5">
        <w:rPr>
          <w:rStyle w:val="span"/>
          <w:rFonts w:ascii="Century Gothic" w:eastAsia="Century Gothic" w:hAnsi="Century Gothic" w:cs="Century Gothic"/>
          <w:sz w:val="22"/>
          <w:szCs w:val="22"/>
        </w:rPr>
        <w:t>allows the individual to enhance their</w:t>
      </w:r>
      <w:r w:rsidRPr="00043FC0">
        <w:rPr>
          <w:rStyle w:val="span"/>
          <w:rFonts w:ascii="Century Gothic" w:eastAsia="Century Gothic" w:hAnsi="Century Gothic" w:cs="Century Gothic"/>
          <w:sz w:val="22"/>
          <w:szCs w:val="22"/>
        </w:rPr>
        <w:t xml:space="preserve"> visibility to potential employers. I utilized HTML, CSS and JavaScript to build a clean, </w:t>
      </w:r>
      <w:r w:rsidR="004938A3">
        <w:rPr>
          <w:rStyle w:val="span"/>
          <w:rFonts w:ascii="Century Gothic" w:eastAsia="Century Gothic" w:hAnsi="Century Gothic" w:cs="Century Gothic"/>
          <w:sz w:val="22"/>
          <w:szCs w:val="22"/>
        </w:rPr>
        <w:t xml:space="preserve">sleek and </w:t>
      </w:r>
      <w:r w:rsidRPr="00043FC0">
        <w:rPr>
          <w:rStyle w:val="span"/>
          <w:rFonts w:ascii="Century Gothic" w:eastAsia="Century Gothic" w:hAnsi="Century Gothic" w:cs="Century Gothic"/>
          <w:sz w:val="22"/>
          <w:szCs w:val="22"/>
        </w:rPr>
        <w:t>modern layout and implemented responsive design principles to ensure compatibility across devices</w:t>
      </w:r>
      <w:r w:rsidR="0051519B">
        <w:rPr>
          <w:rStyle w:val="span"/>
          <w:rFonts w:ascii="Century Gothic" w:eastAsia="Century Gothic" w:hAnsi="Century Gothic" w:cs="Century Gothic"/>
          <w:sz w:val="22"/>
          <w:szCs w:val="22"/>
        </w:rPr>
        <w:t xml:space="preserve"> </w:t>
      </w:r>
      <w:r w:rsidR="00E50BE2">
        <w:rPr>
          <w:rStyle w:val="span"/>
          <w:rFonts w:ascii="Century Gothic" w:eastAsia="Century Gothic" w:hAnsi="Century Gothic" w:cs="Century Gothic"/>
          <w:sz w:val="22"/>
          <w:szCs w:val="22"/>
        </w:rPr>
        <w:t xml:space="preserve">furthermore </w:t>
      </w:r>
      <w:r w:rsidR="00FE2885">
        <w:rPr>
          <w:rStyle w:val="span"/>
          <w:rFonts w:ascii="Century Gothic" w:eastAsia="Century Gothic" w:hAnsi="Century Gothic" w:cs="Century Gothic"/>
          <w:sz w:val="22"/>
          <w:szCs w:val="22"/>
        </w:rPr>
        <w:t>enhancing</w:t>
      </w:r>
      <w:r w:rsidR="00EB3A8B">
        <w:rPr>
          <w:rStyle w:val="span"/>
          <w:rFonts w:ascii="Century Gothic" w:eastAsia="Century Gothic" w:hAnsi="Century Gothic" w:cs="Century Gothic"/>
          <w:sz w:val="22"/>
          <w:szCs w:val="22"/>
        </w:rPr>
        <w:t xml:space="preserve"> the accessibility of the website for people with disabilities such as </w:t>
      </w:r>
      <w:r w:rsidR="00F51534">
        <w:rPr>
          <w:rStyle w:val="span"/>
          <w:rFonts w:ascii="Century Gothic" w:eastAsia="Century Gothic" w:hAnsi="Century Gothic" w:cs="Century Gothic"/>
          <w:sz w:val="22"/>
          <w:szCs w:val="22"/>
        </w:rPr>
        <w:t>color</w:t>
      </w:r>
      <w:r w:rsidR="00EB3A8B">
        <w:rPr>
          <w:rStyle w:val="span"/>
          <w:rFonts w:ascii="Century Gothic" w:eastAsia="Century Gothic" w:hAnsi="Century Gothic" w:cs="Century Gothic"/>
          <w:sz w:val="22"/>
          <w:szCs w:val="22"/>
        </w:rPr>
        <w:t xml:space="preserve"> blindness</w:t>
      </w:r>
      <w:r w:rsidRPr="00043FC0">
        <w:rPr>
          <w:rStyle w:val="span"/>
          <w:rFonts w:ascii="Century Gothic" w:eastAsia="Century Gothic" w:hAnsi="Century Gothic" w:cs="Century Gothic"/>
          <w:sz w:val="22"/>
          <w:szCs w:val="22"/>
        </w:rPr>
        <w:t>. Additionally, I focused on content management and basic SEO optimization to improve search engine visibility. You can view the completed webpage at</w:t>
      </w:r>
      <w:r w:rsidR="00FE2885">
        <w:rPr>
          <w:rStyle w:val="span"/>
          <w:rFonts w:ascii="Century Gothic" w:eastAsia="Century Gothic" w:hAnsi="Century Gothic" w:cs="Century Gothic"/>
          <w:sz w:val="22"/>
          <w:szCs w:val="22"/>
        </w:rPr>
        <w:t xml:space="preserve"> </w:t>
      </w:r>
      <w:hyperlink r:id="rId6" w:history="1">
        <w:r w:rsidR="00353146" w:rsidRPr="00106AEA">
          <w:rPr>
            <w:rStyle w:val="Hyperlink"/>
            <w:rFonts w:ascii="Century Gothic" w:eastAsia="Century Gothic" w:hAnsi="Century Gothic" w:cs="Century Gothic"/>
            <w:sz w:val="22"/>
            <w:szCs w:val="22"/>
          </w:rPr>
          <w:t>ushaks2003.github.io</w:t>
        </w:r>
      </w:hyperlink>
      <w:r w:rsidRPr="00043FC0">
        <w:rPr>
          <w:rStyle w:val="span"/>
          <w:rFonts w:ascii="Century Gothic" w:eastAsia="Century Gothic" w:hAnsi="Century Gothic" w:cs="Century Gothic"/>
          <w:sz w:val="22"/>
          <w:szCs w:val="22"/>
        </w:rPr>
        <w:t xml:space="preserve">. Successfully launching the website ahead of schedule garnered positive feedback from peers and </w:t>
      </w:r>
      <w:r w:rsidR="0051519B">
        <w:rPr>
          <w:rStyle w:val="span"/>
          <w:rFonts w:ascii="Century Gothic" w:eastAsia="Century Gothic" w:hAnsi="Century Gothic" w:cs="Century Gothic"/>
          <w:sz w:val="22"/>
          <w:szCs w:val="22"/>
        </w:rPr>
        <w:t>my professor</w:t>
      </w:r>
      <w:r w:rsidRPr="00043FC0">
        <w:rPr>
          <w:rStyle w:val="span"/>
          <w:rFonts w:ascii="Century Gothic" w:eastAsia="Century Gothic" w:hAnsi="Century Gothic" w:cs="Century Gothic"/>
          <w:sz w:val="22"/>
          <w:szCs w:val="22"/>
        </w:rPr>
        <w:t>, while also strengthening my technical skills and providing a valuable tool for my professional portfolio.</w:t>
      </w:r>
    </w:p>
    <w:p w14:paraId="2028BBCA" w14:textId="77777777" w:rsidR="00043FC0" w:rsidRDefault="00043FC0">
      <w:pPr>
        <w:pStyle w:val="divdocumentdivsectiontitle"/>
        <w:pBdr>
          <w:bottom w:val="single" w:sz="8" w:space="1" w:color="102A73"/>
        </w:pBdr>
        <w:spacing w:before="80" w:after="20"/>
        <w:rPr>
          <w:rFonts w:ascii="Century Gothic" w:eastAsia="Century Gothic" w:hAnsi="Century Gothic" w:cs="Century Gothic"/>
          <w:b/>
          <w:bCs/>
        </w:rPr>
      </w:pPr>
    </w:p>
    <w:p w14:paraId="5E684919" w14:textId="3DB9E8E7" w:rsidR="00876768" w:rsidRPr="002B3F3D" w:rsidRDefault="00F05D9A">
      <w:pPr>
        <w:pStyle w:val="divdocumentdivsectiontitle"/>
        <w:pBdr>
          <w:bottom w:val="single" w:sz="8" w:space="1" w:color="102A73"/>
        </w:pBdr>
        <w:spacing w:before="80" w:after="20"/>
        <w:rPr>
          <w:rFonts w:ascii="Century Gothic" w:eastAsia="Century Gothic" w:hAnsi="Century Gothic" w:cs="Century Gothic"/>
          <w:b/>
          <w:bCs/>
        </w:rPr>
      </w:pPr>
      <w:r w:rsidRPr="002B3F3D">
        <w:rPr>
          <w:rFonts w:ascii="Century Gothic" w:eastAsia="Century Gothic" w:hAnsi="Century Gothic" w:cs="Century Gothic"/>
          <w:b/>
          <w:bCs/>
        </w:rPr>
        <w:t>Skills</w:t>
      </w:r>
    </w:p>
    <w:tbl>
      <w:tblPr>
        <w:tblStyle w:val="divdocumenttable"/>
        <w:tblW w:w="0" w:type="auto"/>
        <w:tblCellSpacing w:w="15" w:type="dxa"/>
        <w:tblLayout w:type="fixed"/>
        <w:tblCellMar>
          <w:left w:w="0" w:type="dxa"/>
          <w:right w:w="0" w:type="dxa"/>
        </w:tblCellMar>
        <w:tblLook w:val="05E0" w:firstRow="1" w:lastRow="1" w:firstColumn="1" w:lastColumn="1" w:noHBand="0" w:noVBand="1"/>
      </w:tblPr>
      <w:tblGrid>
        <w:gridCol w:w="5498"/>
        <w:gridCol w:w="5498"/>
      </w:tblGrid>
      <w:tr w:rsidR="00876768" w14:paraId="3A814A67" w14:textId="77777777">
        <w:trPr>
          <w:tblCellSpacing w:w="15" w:type="dxa"/>
        </w:trPr>
        <w:tc>
          <w:tcPr>
            <w:tcW w:w="5453" w:type="dxa"/>
            <w:tcMar>
              <w:top w:w="0" w:type="dxa"/>
              <w:left w:w="0" w:type="dxa"/>
              <w:bottom w:w="0" w:type="dxa"/>
              <w:right w:w="0" w:type="dxa"/>
            </w:tcMar>
            <w:hideMark/>
          </w:tcPr>
          <w:p w14:paraId="61C93BAA"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Leadership </w:t>
            </w:r>
          </w:p>
          <w:p w14:paraId="0002E511"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Teamwork </w:t>
            </w:r>
          </w:p>
          <w:p w14:paraId="0A1A7DC5"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proofErr w:type="spellStart"/>
            <w:r>
              <w:rPr>
                <w:rFonts w:ascii="Century Gothic" w:eastAsia="Century Gothic" w:hAnsi="Century Gothic" w:cs="Century Gothic"/>
                <w:sz w:val="22"/>
                <w:szCs w:val="22"/>
              </w:rPr>
              <w:t>Organisation</w:t>
            </w:r>
            <w:proofErr w:type="spellEnd"/>
            <w:r>
              <w:rPr>
                <w:rFonts w:ascii="Century Gothic" w:eastAsia="Century Gothic" w:hAnsi="Century Gothic" w:cs="Century Gothic"/>
                <w:sz w:val="22"/>
                <w:szCs w:val="22"/>
              </w:rPr>
              <w:t xml:space="preserve"> </w:t>
            </w:r>
          </w:p>
          <w:p w14:paraId="355791B6"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Communication </w:t>
            </w:r>
          </w:p>
          <w:p w14:paraId="7B7DBBB1"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Speaking </w:t>
            </w:r>
          </w:p>
          <w:p w14:paraId="21966E76"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Customer support needs assessment </w:t>
            </w:r>
          </w:p>
          <w:p w14:paraId="231873C5"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Apple mac and Windows maintenance </w:t>
            </w:r>
          </w:p>
          <w:p w14:paraId="7C1E0A4E"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Hardware diagnosis </w:t>
            </w:r>
          </w:p>
          <w:p w14:paraId="277E45F4"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ICT system upgrading </w:t>
            </w:r>
          </w:p>
          <w:p w14:paraId="324E5F9C"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Application installations </w:t>
            </w:r>
          </w:p>
          <w:p w14:paraId="03B69F78"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Hardware maintenance </w:t>
            </w:r>
          </w:p>
          <w:p w14:paraId="10107020"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Hardware upgrades </w:t>
            </w:r>
          </w:p>
          <w:p w14:paraId="61AA3192" w14:textId="77777777" w:rsidR="00876768" w:rsidRDefault="00F05D9A">
            <w:pPr>
              <w:pStyle w:val="documentulli"/>
              <w:numPr>
                <w:ilvl w:val="0"/>
                <w:numId w:val="1"/>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Data recovery </w:t>
            </w:r>
          </w:p>
        </w:tc>
        <w:tc>
          <w:tcPr>
            <w:tcW w:w="5453" w:type="dxa"/>
            <w:tcBorders>
              <w:left w:val="single" w:sz="8" w:space="0" w:color="FEFDFD"/>
            </w:tcBorders>
            <w:tcMar>
              <w:top w:w="0" w:type="dxa"/>
              <w:left w:w="0" w:type="dxa"/>
              <w:bottom w:w="0" w:type="dxa"/>
              <w:right w:w="0" w:type="dxa"/>
            </w:tcMar>
            <w:hideMark/>
          </w:tcPr>
          <w:p w14:paraId="593CA5D9"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Debugging </w:t>
            </w:r>
          </w:p>
          <w:p w14:paraId="06B360AF"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Network and hardware troubleshooting </w:t>
            </w:r>
          </w:p>
          <w:p w14:paraId="2A90CDCD"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Software installation </w:t>
            </w:r>
          </w:p>
          <w:p w14:paraId="1033FC1B"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Volunteer management </w:t>
            </w:r>
          </w:p>
          <w:p w14:paraId="355B47FD"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Windows 10/11 administration </w:t>
            </w:r>
          </w:p>
          <w:p w14:paraId="09E586E3"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Volunteer scheduling </w:t>
            </w:r>
          </w:p>
          <w:p w14:paraId="45745B00"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Data backup management </w:t>
            </w:r>
          </w:p>
          <w:p w14:paraId="1BD3F31B"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Volunteer recruitment </w:t>
            </w:r>
          </w:p>
          <w:p w14:paraId="2D222010"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Configuring hardware </w:t>
            </w:r>
          </w:p>
          <w:p w14:paraId="1134C3B5"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Volunteer engagement </w:t>
            </w:r>
          </w:p>
          <w:p w14:paraId="3044AB94"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Software diagnosis </w:t>
            </w:r>
          </w:p>
          <w:p w14:paraId="557728C7"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IT expertise in software and hardware </w:t>
            </w:r>
          </w:p>
          <w:p w14:paraId="5764363B" w14:textId="77777777" w:rsidR="00876768" w:rsidRDefault="00F05D9A">
            <w:pPr>
              <w:pStyle w:val="documentulli"/>
              <w:numPr>
                <w:ilvl w:val="0"/>
                <w:numId w:val="2"/>
              </w:numPr>
              <w:spacing w:line="280" w:lineRule="atLeast"/>
              <w:ind w:left="460" w:hanging="201"/>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Technical issues analysis troubleshooting </w:t>
            </w:r>
          </w:p>
        </w:tc>
      </w:tr>
    </w:tbl>
    <w:p w14:paraId="0D102A83"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Leadership </w:t>
      </w:r>
    </w:p>
    <w:p w14:paraId="403B95F1"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Teamwork </w:t>
      </w:r>
    </w:p>
    <w:p w14:paraId="48F41ACA"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Organisation </w:t>
      </w:r>
    </w:p>
    <w:p w14:paraId="57B481DC"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Communication </w:t>
      </w:r>
    </w:p>
    <w:p w14:paraId="42E6C3E4"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Speaking </w:t>
      </w:r>
    </w:p>
    <w:p w14:paraId="29F5DC0B"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Customer support needs assessment </w:t>
      </w:r>
    </w:p>
    <w:p w14:paraId="58076025"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Apple mac and Windows maintenance </w:t>
      </w:r>
    </w:p>
    <w:p w14:paraId="2E005697"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Hardware diagnosis </w:t>
      </w:r>
    </w:p>
    <w:p w14:paraId="5E06AEF4"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ICT system upgrading </w:t>
      </w:r>
    </w:p>
    <w:p w14:paraId="4172A726"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Application installations </w:t>
      </w:r>
    </w:p>
    <w:p w14:paraId="668334D8"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Hardware maintenance </w:t>
      </w:r>
    </w:p>
    <w:p w14:paraId="528F2CB7"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Hardware upgrades </w:t>
      </w:r>
    </w:p>
    <w:p w14:paraId="59B3580C" w14:textId="77777777" w:rsidR="00876768" w:rsidRDefault="00F05D9A">
      <w:pPr>
        <w:pStyle w:val="documentulli"/>
        <w:numPr>
          <w:ilvl w:val="0"/>
          <w:numId w:val="3"/>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Data recovery </w:t>
      </w:r>
    </w:p>
    <w:p w14:paraId="5045AFF5"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Debugging </w:t>
      </w:r>
    </w:p>
    <w:p w14:paraId="1C7C1D8D"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Network and hardware troubleshooting </w:t>
      </w:r>
    </w:p>
    <w:p w14:paraId="60867201"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Software installation </w:t>
      </w:r>
    </w:p>
    <w:p w14:paraId="20D06AA7"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Volunteer management </w:t>
      </w:r>
    </w:p>
    <w:p w14:paraId="76985DC9"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Windows 10/11 administration </w:t>
      </w:r>
    </w:p>
    <w:p w14:paraId="4E52CF0C"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Volunteer scheduling </w:t>
      </w:r>
    </w:p>
    <w:p w14:paraId="59DDCFE8"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Data backup management </w:t>
      </w:r>
    </w:p>
    <w:p w14:paraId="2D7DDB3D"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Volunteer recruitment </w:t>
      </w:r>
    </w:p>
    <w:p w14:paraId="50507279"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Configuring hardware </w:t>
      </w:r>
    </w:p>
    <w:p w14:paraId="39447874"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Volunteer engagement </w:t>
      </w:r>
    </w:p>
    <w:p w14:paraId="12CDD495"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Software diagnosis </w:t>
      </w:r>
    </w:p>
    <w:p w14:paraId="7D6114D1"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IT expertise in software and hardware </w:t>
      </w:r>
    </w:p>
    <w:p w14:paraId="10689B14" w14:textId="77777777" w:rsidR="00876768" w:rsidRDefault="00F05D9A">
      <w:pPr>
        <w:pStyle w:val="documentulli"/>
        <w:numPr>
          <w:ilvl w:val="0"/>
          <w:numId w:val="4"/>
        </w:numPr>
        <w:spacing w:line="280" w:lineRule="atLeast"/>
        <w:ind w:left="460" w:hanging="201"/>
        <w:rPr>
          <w:rFonts w:ascii="Century Gothic" w:eastAsia="Century Gothic" w:hAnsi="Century Gothic" w:cs="Century Gothic"/>
          <w:vanish/>
          <w:sz w:val="22"/>
          <w:szCs w:val="22"/>
        </w:rPr>
      </w:pPr>
      <w:r>
        <w:rPr>
          <w:rFonts w:ascii="Century Gothic" w:eastAsia="Century Gothic" w:hAnsi="Century Gothic" w:cs="Century Gothic"/>
          <w:vanish/>
          <w:sz w:val="22"/>
          <w:szCs w:val="22"/>
        </w:rPr>
        <w:t xml:space="preserve">Technical issues analysis troubleshooting </w:t>
      </w:r>
    </w:p>
    <w:p w14:paraId="1811F934" w14:textId="77777777" w:rsidR="00876768" w:rsidRPr="002B3F3D" w:rsidRDefault="00F05D9A">
      <w:pPr>
        <w:pStyle w:val="divdocumentdivsectiontitle"/>
        <w:pBdr>
          <w:bottom w:val="single" w:sz="8" w:space="1" w:color="102A73"/>
        </w:pBdr>
        <w:spacing w:before="80" w:after="20"/>
        <w:rPr>
          <w:rFonts w:ascii="Century Gothic" w:eastAsia="Century Gothic" w:hAnsi="Century Gothic" w:cs="Century Gothic"/>
          <w:b/>
          <w:bCs/>
        </w:rPr>
      </w:pPr>
      <w:r w:rsidRPr="002B3F3D">
        <w:rPr>
          <w:rFonts w:ascii="Century Gothic" w:eastAsia="Century Gothic" w:hAnsi="Century Gothic" w:cs="Century Gothic"/>
          <w:b/>
          <w:bCs/>
        </w:rPr>
        <w:t>Education</w:t>
      </w:r>
    </w:p>
    <w:p w14:paraId="0491F671" w14:textId="57B4F026" w:rsidR="00876768" w:rsidRDefault="00F05D9A">
      <w:pPr>
        <w:pStyle w:val="divdocumentsinglecolumn"/>
        <w:tabs>
          <w:tab w:val="right" w:pos="10886"/>
        </w:tabs>
        <w:spacing w:line="280" w:lineRule="atLeast"/>
        <w:rPr>
          <w:rFonts w:ascii="Century Gothic" w:eastAsia="Century Gothic" w:hAnsi="Century Gothic" w:cs="Century Gothic"/>
          <w:sz w:val="22"/>
          <w:szCs w:val="22"/>
        </w:rPr>
      </w:pPr>
      <w:r w:rsidRPr="002B3F3D">
        <w:rPr>
          <w:rStyle w:val="span"/>
          <w:rFonts w:ascii="Century Gothic" w:eastAsia="Century Gothic" w:hAnsi="Century Gothic" w:cs="Century Gothic"/>
          <w:b/>
          <w:bCs/>
          <w:sz w:val="22"/>
          <w:szCs w:val="22"/>
        </w:rPr>
        <w:t>Information Technology</w:t>
      </w:r>
      <w:r w:rsidR="002B3F3D">
        <w:rPr>
          <w:rStyle w:val="span"/>
          <w:rFonts w:ascii="Century Gothic" w:eastAsia="Century Gothic" w:hAnsi="Century Gothic" w:cs="Century Gothic"/>
          <w:sz w:val="22"/>
          <w:szCs w:val="22"/>
        </w:rPr>
        <w:t>: Web design, Excel in depth</w:t>
      </w:r>
      <w:r>
        <w:rPr>
          <w:rStyle w:val="singlecolumnspanpaddedlinenth-child1"/>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01/2021 – 03/2021</w:t>
      </w:r>
      <w:r>
        <w:rPr>
          <w:rStyle w:val="datesWrapper"/>
          <w:rFonts w:ascii="Century Gothic" w:eastAsia="Century Gothic" w:hAnsi="Century Gothic" w:cs="Century Gothic"/>
          <w:sz w:val="22"/>
          <w:szCs w:val="22"/>
        </w:rPr>
        <w:t xml:space="preserve"> </w:t>
      </w:r>
    </w:p>
    <w:p w14:paraId="6EA80984" w14:textId="77777777" w:rsidR="00876768" w:rsidRDefault="00F05D9A">
      <w:pPr>
        <w:pStyle w:val="spanpaddedline"/>
        <w:spacing w:line="280" w:lineRule="atLeast"/>
        <w:rPr>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Coursera</w:t>
      </w:r>
      <w:r>
        <w:rPr>
          <w:rStyle w:val="span"/>
          <w:rFonts w:ascii="Century Gothic" w:eastAsia="Century Gothic" w:hAnsi="Century Gothic" w:cs="Century Gothic"/>
          <w:sz w:val="22"/>
          <w:szCs w:val="22"/>
        </w:rPr>
        <w:t xml:space="preserve"> </w:t>
      </w:r>
      <w:r w:rsidRPr="002B3F3D">
        <w:rPr>
          <w:rStyle w:val="span"/>
          <w:rFonts w:ascii="Century Gothic" w:eastAsia="Century Gothic" w:hAnsi="Century Gothic" w:cs="Century Gothic"/>
          <w:b/>
          <w:bCs/>
          <w:sz w:val="22"/>
          <w:szCs w:val="22"/>
        </w:rPr>
        <w:t>-</w:t>
      </w:r>
      <w:r w:rsidRPr="002B3F3D">
        <w:rPr>
          <w:rFonts w:ascii="Century Gothic" w:eastAsia="Century Gothic" w:hAnsi="Century Gothic" w:cs="Century Gothic"/>
          <w:b/>
          <w:bCs/>
          <w:sz w:val="22"/>
          <w:szCs w:val="22"/>
        </w:rPr>
        <w:t xml:space="preserve"> </w:t>
      </w:r>
      <w:r w:rsidRPr="002B3F3D">
        <w:rPr>
          <w:rStyle w:val="span"/>
          <w:rFonts w:ascii="Century Gothic" w:eastAsia="Century Gothic" w:hAnsi="Century Gothic" w:cs="Century Gothic"/>
          <w:b/>
          <w:bCs/>
          <w:sz w:val="22"/>
          <w:szCs w:val="22"/>
        </w:rPr>
        <w:t>Online from home</w:t>
      </w:r>
      <w:r>
        <w:rPr>
          <w:rFonts w:ascii="Century Gothic" w:eastAsia="Century Gothic" w:hAnsi="Century Gothic" w:cs="Century Gothic"/>
          <w:sz w:val="22"/>
          <w:szCs w:val="22"/>
        </w:rPr>
        <w:t xml:space="preserve"> </w:t>
      </w:r>
    </w:p>
    <w:p w14:paraId="3F81FD32" w14:textId="77777777" w:rsidR="00876768" w:rsidRDefault="00F05D9A">
      <w:pPr>
        <w:pStyle w:val="p"/>
        <w:spacing w:line="28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HTML - Passed</w:t>
      </w:r>
    </w:p>
    <w:p w14:paraId="78DB44E5" w14:textId="77777777" w:rsidR="00876768" w:rsidRDefault="00F05D9A">
      <w:pPr>
        <w:pStyle w:val="p"/>
        <w:spacing w:line="28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CSS - </w:t>
      </w:r>
      <w:r>
        <w:rPr>
          <w:rStyle w:val="span"/>
          <w:rFonts w:ascii="Century Gothic" w:eastAsia="Century Gothic" w:hAnsi="Century Gothic" w:cs="Century Gothic"/>
          <w:sz w:val="22"/>
          <w:szCs w:val="22"/>
        </w:rPr>
        <w:t>Passed</w:t>
      </w:r>
    </w:p>
    <w:p w14:paraId="0EEF0E50" w14:textId="77777777" w:rsidR="00876768" w:rsidRDefault="00F05D9A">
      <w:pPr>
        <w:pStyle w:val="p"/>
        <w:spacing w:line="28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Java - Passed</w:t>
      </w:r>
    </w:p>
    <w:p w14:paraId="0404D621" w14:textId="77777777" w:rsidR="00876768" w:rsidRDefault="00F05D9A">
      <w:pPr>
        <w:pStyle w:val="p"/>
        <w:spacing w:line="28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Excel in depth - Passed</w:t>
      </w:r>
    </w:p>
    <w:p w14:paraId="489752E8" w14:textId="7190BAA2" w:rsidR="00876768" w:rsidRDefault="00F05D9A">
      <w:pPr>
        <w:pStyle w:val="divdocumentsinglecolumn"/>
        <w:tabs>
          <w:tab w:val="right" w:pos="10886"/>
        </w:tabs>
        <w:spacing w:before="40" w:line="280" w:lineRule="atLeast"/>
        <w:rPr>
          <w:rFonts w:ascii="Century Gothic" w:eastAsia="Century Gothic" w:hAnsi="Century Gothic" w:cs="Century Gothic"/>
          <w:sz w:val="22"/>
          <w:szCs w:val="22"/>
        </w:rPr>
      </w:pPr>
      <w:r>
        <w:rPr>
          <w:rStyle w:val="spandegree"/>
          <w:rFonts w:ascii="Century Gothic" w:eastAsia="Century Gothic" w:hAnsi="Century Gothic" w:cs="Century Gothic"/>
          <w:sz w:val="22"/>
          <w:szCs w:val="22"/>
        </w:rPr>
        <w:t>IGCSEs</w:t>
      </w:r>
      <w:r w:rsidR="002B3F3D">
        <w:rPr>
          <w:rStyle w:val="spandegree"/>
          <w:rFonts w:ascii="Century Gothic" w:eastAsia="Century Gothic" w:hAnsi="Century Gothic" w:cs="Century Gothic"/>
          <w:sz w:val="22"/>
          <w:szCs w:val="22"/>
        </w:rPr>
        <w:t xml:space="preserve">: </w:t>
      </w:r>
      <w:r w:rsidR="002B3F3D" w:rsidRPr="002B3F3D">
        <w:rPr>
          <w:rStyle w:val="spandegree"/>
          <w:rFonts w:ascii="Century Gothic" w:eastAsia="Century Gothic" w:hAnsi="Century Gothic" w:cs="Century Gothic"/>
          <w:b w:val="0"/>
          <w:bCs w:val="0"/>
          <w:sz w:val="22"/>
          <w:szCs w:val="22"/>
        </w:rPr>
        <w:t>IGCSEs</w:t>
      </w:r>
      <w:r>
        <w:rPr>
          <w:rStyle w:val="documentbeforecolonspace"/>
          <w:rFonts w:ascii="Century Gothic" w:eastAsia="Century Gothic" w:hAnsi="Century Gothic" w:cs="Century Gothic"/>
          <w:sz w:val="22"/>
          <w:szCs w:val="22"/>
        </w:rPr>
        <w:t xml:space="preserve"> </w:t>
      </w:r>
      <w:r w:rsidR="002B3F3D">
        <w:rPr>
          <w:rStyle w:val="span"/>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09/2017 – 06/2020</w:t>
      </w:r>
      <w:r>
        <w:rPr>
          <w:rStyle w:val="datesWrapper"/>
          <w:rFonts w:ascii="Century Gothic" w:eastAsia="Century Gothic" w:hAnsi="Century Gothic" w:cs="Century Gothic"/>
          <w:sz w:val="22"/>
          <w:szCs w:val="22"/>
        </w:rPr>
        <w:t xml:space="preserve"> </w:t>
      </w:r>
    </w:p>
    <w:p w14:paraId="70545A7B" w14:textId="77777777" w:rsidR="00876768" w:rsidRDefault="00F05D9A">
      <w:pPr>
        <w:pStyle w:val="spanpaddedline"/>
        <w:spacing w:line="280" w:lineRule="atLeast"/>
        <w:rPr>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St Andrews international high school</w:t>
      </w:r>
      <w:r>
        <w:rPr>
          <w:rStyle w:val="span"/>
          <w:rFonts w:ascii="Century Gothic" w:eastAsia="Century Gothic" w:hAnsi="Century Gothic" w:cs="Century Gothic"/>
          <w:sz w:val="22"/>
          <w:szCs w:val="22"/>
        </w:rPr>
        <w:t xml:space="preserve"> </w:t>
      </w:r>
      <w:r w:rsidRPr="002B3F3D">
        <w:rPr>
          <w:rStyle w:val="span"/>
          <w:rFonts w:ascii="Century Gothic" w:eastAsia="Century Gothic" w:hAnsi="Century Gothic" w:cs="Century Gothic"/>
          <w:b/>
          <w:bCs/>
          <w:sz w:val="22"/>
          <w:szCs w:val="22"/>
        </w:rPr>
        <w:t>-</w:t>
      </w:r>
      <w:r w:rsidRPr="002B3F3D">
        <w:rPr>
          <w:rFonts w:ascii="Century Gothic" w:eastAsia="Century Gothic" w:hAnsi="Century Gothic" w:cs="Century Gothic"/>
          <w:b/>
          <w:bCs/>
          <w:sz w:val="22"/>
          <w:szCs w:val="22"/>
        </w:rPr>
        <w:t xml:space="preserve"> </w:t>
      </w:r>
      <w:r w:rsidRPr="002B3F3D">
        <w:rPr>
          <w:rStyle w:val="span"/>
          <w:rFonts w:ascii="Century Gothic" w:eastAsia="Century Gothic" w:hAnsi="Century Gothic" w:cs="Century Gothic"/>
          <w:b/>
          <w:bCs/>
          <w:sz w:val="22"/>
          <w:szCs w:val="22"/>
        </w:rPr>
        <w:t>Blantyre, Malawi</w:t>
      </w:r>
      <w:r>
        <w:rPr>
          <w:rFonts w:ascii="Century Gothic" w:eastAsia="Century Gothic" w:hAnsi="Century Gothic" w:cs="Century Gothic"/>
          <w:sz w:val="22"/>
          <w:szCs w:val="22"/>
        </w:rPr>
        <w:t xml:space="preserve"> </w:t>
      </w:r>
    </w:p>
    <w:p w14:paraId="6F201678" w14:textId="77777777" w:rsidR="00876768" w:rsidRDefault="00F05D9A">
      <w:pPr>
        <w:pStyle w:val="documentulli"/>
        <w:numPr>
          <w:ilvl w:val="0"/>
          <w:numId w:val="5"/>
        </w:numPr>
        <w:spacing w:line="28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English Language A - Grade 4 </w:t>
      </w:r>
    </w:p>
    <w:p w14:paraId="3D0AE81D" w14:textId="77777777" w:rsidR="00876768" w:rsidRDefault="00F05D9A">
      <w:pPr>
        <w:pStyle w:val="documentulli"/>
        <w:numPr>
          <w:ilvl w:val="0"/>
          <w:numId w:val="5"/>
        </w:numPr>
        <w:spacing w:line="28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Mathematics - Grade 5 </w:t>
      </w:r>
    </w:p>
    <w:p w14:paraId="66777760" w14:textId="77777777" w:rsidR="00876768" w:rsidRDefault="00F05D9A">
      <w:pPr>
        <w:pStyle w:val="documentulli"/>
        <w:numPr>
          <w:ilvl w:val="0"/>
          <w:numId w:val="5"/>
        </w:numPr>
        <w:spacing w:line="28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Design Technology - Grade 4 </w:t>
      </w:r>
    </w:p>
    <w:p w14:paraId="102B8BB9" w14:textId="77777777" w:rsidR="00876768" w:rsidRDefault="00F05D9A">
      <w:pPr>
        <w:pStyle w:val="documentulli"/>
        <w:numPr>
          <w:ilvl w:val="0"/>
          <w:numId w:val="5"/>
        </w:numPr>
        <w:spacing w:line="280" w:lineRule="atLeast"/>
        <w:ind w:left="460" w:hanging="201"/>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History - Grade 3 </w:t>
      </w:r>
    </w:p>
    <w:p w14:paraId="719BF69F" w14:textId="0ED0B089" w:rsidR="00876768" w:rsidRDefault="00F05D9A">
      <w:pPr>
        <w:pStyle w:val="divdocumentsinglecolumn"/>
        <w:tabs>
          <w:tab w:val="right" w:pos="10886"/>
        </w:tabs>
        <w:spacing w:before="40" w:line="280" w:lineRule="atLeast"/>
        <w:rPr>
          <w:rFonts w:ascii="Century Gothic" w:eastAsia="Century Gothic" w:hAnsi="Century Gothic" w:cs="Century Gothic"/>
          <w:sz w:val="22"/>
          <w:szCs w:val="22"/>
        </w:rPr>
      </w:pPr>
      <w:r>
        <w:rPr>
          <w:rStyle w:val="spandegree"/>
          <w:rFonts w:ascii="Century Gothic" w:eastAsia="Century Gothic" w:hAnsi="Century Gothic" w:cs="Century Gothic"/>
          <w:sz w:val="22"/>
          <w:szCs w:val="22"/>
        </w:rPr>
        <w:t xml:space="preserve">Diploma of </w:t>
      </w:r>
      <w:r>
        <w:rPr>
          <w:rStyle w:val="spandegree"/>
          <w:rFonts w:ascii="Century Gothic" w:eastAsia="Century Gothic" w:hAnsi="Century Gothic" w:cs="Century Gothic"/>
          <w:sz w:val="22"/>
          <w:szCs w:val="22"/>
        </w:rPr>
        <w:t>Higher Education</w:t>
      </w:r>
      <w:r>
        <w:rPr>
          <w:rStyle w:val="documentbeforecolonspace"/>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 Information Technology level 3</w:t>
      </w:r>
      <w:r>
        <w:rPr>
          <w:rStyle w:val="singlecolumnspanpaddedlinenth-child1"/>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09/2021 – 06/2023</w:t>
      </w:r>
      <w:r>
        <w:rPr>
          <w:rStyle w:val="datesWrapper"/>
          <w:rFonts w:ascii="Century Gothic" w:eastAsia="Century Gothic" w:hAnsi="Century Gothic" w:cs="Century Gothic"/>
          <w:sz w:val="22"/>
          <w:szCs w:val="22"/>
        </w:rPr>
        <w:t xml:space="preserve"> </w:t>
      </w:r>
    </w:p>
    <w:p w14:paraId="0751175E" w14:textId="77777777" w:rsidR="00876768" w:rsidRDefault="00F05D9A">
      <w:pPr>
        <w:pStyle w:val="spanpaddedline"/>
        <w:spacing w:line="280" w:lineRule="atLeast"/>
        <w:rPr>
          <w:rFonts w:ascii="Century Gothic" w:eastAsia="Century Gothic" w:hAnsi="Century Gothic" w:cs="Century Gothic"/>
          <w:sz w:val="22"/>
          <w:szCs w:val="22"/>
        </w:rPr>
      </w:pPr>
      <w:r>
        <w:rPr>
          <w:rStyle w:val="spancompanyname"/>
          <w:rFonts w:ascii="Century Gothic" w:eastAsia="Century Gothic" w:hAnsi="Century Gothic" w:cs="Century Gothic"/>
          <w:sz w:val="22"/>
          <w:szCs w:val="22"/>
        </w:rPr>
        <w:t>Gateway Sixth Form College</w:t>
      </w:r>
      <w:r>
        <w:rPr>
          <w:rStyle w:val="span"/>
          <w:rFonts w:ascii="Century Gothic" w:eastAsia="Century Gothic" w:hAnsi="Century Gothic" w:cs="Century Gothic"/>
          <w:sz w:val="22"/>
          <w:szCs w:val="22"/>
        </w:rPr>
        <w:t xml:space="preserve"> -</w:t>
      </w:r>
      <w:r>
        <w:rPr>
          <w:rFonts w:ascii="Century Gothic" w:eastAsia="Century Gothic" w:hAnsi="Century Gothic" w:cs="Century Gothic"/>
          <w:sz w:val="22"/>
          <w:szCs w:val="22"/>
        </w:rPr>
        <w:t xml:space="preserve"> </w:t>
      </w:r>
      <w:r w:rsidRPr="002B3F3D">
        <w:rPr>
          <w:rStyle w:val="span"/>
          <w:rFonts w:ascii="Century Gothic" w:eastAsia="Century Gothic" w:hAnsi="Century Gothic" w:cs="Century Gothic"/>
          <w:b/>
          <w:bCs/>
          <w:sz w:val="22"/>
          <w:szCs w:val="22"/>
        </w:rPr>
        <w:t>Leicester, LCE</w:t>
      </w:r>
      <w:r>
        <w:rPr>
          <w:rFonts w:ascii="Century Gothic" w:eastAsia="Century Gothic" w:hAnsi="Century Gothic" w:cs="Century Gothic"/>
          <w:sz w:val="22"/>
          <w:szCs w:val="22"/>
        </w:rPr>
        <w:t xml:space="preserve"> </w:t>
      </w:r>
    </w:p>
    <w:p w14:paraId="4CFA3050" w14:textId="51461B5A" w:rsidR="00876768" w:rsidRDefault="00F05D9A">
      <w:pPr>
        <w:pStyle w:val="p"/>
        <w:spacing w:line="28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IT level 3 Y</w:t>
      </w:r>
      <w:r w:rsidR="002B3F3D">
        <w:rPr>
          <w:rStyle w:val="span"/>
          <w:rFonts w:ascii="Century Gothic" w:eastAsia="Century Gothic" w:hAnsi="Century Gothic" w:cs="Century Gothic"/>
          <w:sz w:val="22"/>
          <w:szCs w:val="22"/>
        </w:rPr>
        <w:t>ear</w:t>
      </w:r>
      <w:r>
        <w:rPr>
          <w:rStyle w:val="span"/>
          <w:rFonts w:ascii="Century Gothic" w:eastAsia="Century Gothic" w:hAnsi="Century Gothic" w:cs="Century Gothic"/>
          <w:sz w:val="22"/>
          <w:szCs w:val="22"/>
        </w:rPr>
        <w:t xml:space="preserve"> 1 - Grade D*D </w:t>
      </w:r>
    </w:p>
    <w:p w14:paraId="351C4B9F" w14:textId="505A92F9" w:rsidR="00876768" w:rsidRDefault="00F05D9A">
      <w:pPr>
        <w:pStyle w:val="p"/>
        <w:spacing w:line="280" w:lineRule="atLeast"/>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IT level 3 Y</w:t>
      </w:r>
      <w:r w:rsidR="002B3F3D">
        <w:rPr>
          <w:rStyle w:val="span"/>
          <w:rFonts w:ascii="Century Gothic" w:eastAsia="Century Gothic" w:hAnsi="Century Gothic" w:cs="Century Gothic"/>
          <w:sz w:val="22"/>
          <w:szCs w:val="22"/>
        </w:rPr>
        <w:t>ea</w:t>
      </w:r>
      <w:r>
        <w:rPr>
          <w:rStyle w:val="span"/>
          <w:rFonts w:ascii="Century Gothic" w:eastAsia="Century Gothic" w:hAnsi="Century Gothic" w:cs="Century Gothic"/>
          <w:sz w:val="22"/>
          <w:szCs w:val="22"/>
        </w:rPr>
        <w:t xml:space="preserve">r 2 - Grade D*D*D </w:t>
      </w:r>
    </w:p>
    <w:p w14:paraId="198DF572" w14:textId="77777777" w:rsidR="00876768" w:rsidRPr="002B3F3D" w:rsidRDefault="00F05D9A">
      <w:pPr>
        <w:pStyle w:val="divdocumentdivsectiontitle"/>
        <w:pBdr>
          <w:bottom w:val="single" w:sz="8" w:space="1" w:color="102A73"/>
        </w:pBdr>
        <w:spacing w:before="80" w:after="20"/>
        <w:rPr>
          <w:rFonts w:ascii="Century Gothic" w:eastAsia="Century Gothic" w:hAnsi="Century Gothic" w:cs="Century Gothic"/>
          <w:b/>
          <w:bCs/>
        </w:rPr>
      </w:pPr>
      <w:r w:rsidRPr="002B3F3D">
        <w:rPr>
          <w:rFonts w:ascii="Century Gothic" w:eastAsia="Century Gothic" w:hAnsi="Century Gothic" w:cs="Century Gothic"/>
          <w:b/>
          <w:bCs/>
        </w:rPr>
        <w:t>Languages</w:t>
      </w:r>
    </w:p>
    <w:tbl>
      <w:tblPr>
        <w:tblStyle w:val="documentlangSeclnggparatable"/>
        <w:tblW w:w="0" w:type="auto"/>
        <w:tblCellSpacing w:w="0" w:type="dxa"/>
        <w:tblLayout w:type="fixed"/>
        <w:tblCellMar>
          <w:left w:w="0" w:type="dxa"/>
          <w:right w:w="0" w:type="dxa"/>
        </w:tblCellMar>
        <w:tblLook w:val="05E0" w:firstRow="1" w:lastRow="1" w:firstColumn="1" w:lastColumn="1" w:noHBand="0" w:noVBand="1"/>
      </w:tblPr>
      <w:tblGrid>
        <w:gridCol w:w="5303"/>
        <w:gridCol w:w="300"/>
        <w:gridCol w:w="5303"/>
      </w:tblGrid>
      <w:tr w:rsidR="00876768" w14:paraId="1853E509" w14:textId="77777777">
        <w:trPr>
          <w:tblCellSpacing w:w="0" w:type="dxa"/>
        </w:trPr>
        <w:tc>
          <w:tcPr>
            <w:tcW w:w="5303" w:type="dxa"/>
            <w:tcMar>
              <w:top w:w="0" w:type="dxa"/>
              <w:left w:w="0" w:type="dxa"/>
              <w:bottom w:w="0" w:type="dxa"/>
              <w:right w:w="0" w:type="dxa"/>
            </w:tcMar>
            <w:hideMark/>
          </w:tcPr>
          <w:p w14:paraId="760DD25B" w14:textId="77777777" w:rsidR="00876768" w:rsidRDefault="00F05D9A">
            <w:pPr>
              <w:pStyle w:val="documentlangSecparagraphfield"/>
              <w:spacing w:line="280" w:lineRule="atLeast"/>
              <w:rPr>
                <w:rStyle w:val="documentlangSecparagraphfirstparagraph"/>
                <w:rFonts w:ascii="Century Gothic" w:eastAsia="Century Gothic" w:hAnsi="Century Gothic" w:cs="Century Gothic"/>
                <w:sz w:val="22"/>
                <w:szCs w:val="22"/>
              </w:rPr>
            </w:pPr>
            <w:r>
              <w:rPr>
                <w:rStyle w:val="txtBoldCharacter"/>
                <w:rFonts w:ascii="Century Gothic" w:eastAsia="Century Gothic" w:hAnsi="Century Gothic" w:cs="Century Gothic"/>
                <w:sz w:val="22"/>
                <w:szCs w:val="22"/>
              </w:rPr>
              <w:t>English</w:t>
            </w:r>
            <w:r>
              <w:rPr>
                <w:rStyle w:val="documentbeforecolonspace"/>
                <w:rFonts w:ascii="Century Gothic" w:eastAsia="Century Gothic" w:hAnsi="Century Gothic" w:cs="Century Gothic"/>
                <w:sz w:val="22"/>
                <w:szCs w:val="22"/>
              </w:rPr>
              <w:t xml:space="preserve"> </w:t>
            </w:r>
            <w:r>
              <w:rPr>
                <w:rStyle w:val="span"/>
                <w:rFonts w:ascii="Century Gothic" w:eastAsia="Century Gothic" w:hAnsi="Century Gothic" w:cs="Century Gothic"/>
                <w:vanish/>
                <w:sz w:val="22"/>
                <w:szCs w:val="22"/>
              </w:rPr>
              <w:t xml:space="preserve">: </w:t>
            </w:r>
          </w:p>
          <w:p w14:paraId="0B4BD2E4" w14:textId="77777777" w:rsidR="00876768" w:rsidRDefault="00F05D9A">
            <w:pPr>
              <w:pStyle w:val="documentratingBar"/>
              <w:spacing w:before="60" w:line="100" w:lineRule="exact"/>
              <w:rPr>
                <w:rStyle w:val="documentlangSecparagraphfirstparagraph"/>
                <w:rFonts w:ascii="Century Gothic" w:eastAsia="Century Gothic" w:hAnsi="Century Gothic" w:cs="Century Gothic"/>
                <w:sz w:val="22"/>
                <w:szCs w:val="22"/>
              </w:rPr>
            </w:pPr>
            <w:r>
              <w:rPr>
                <w:rStyle w:val="documentlangSecparagraphfirstparagraph"/>
                <w:rFonts w:ascii="Century Gothic" w:eastAsia="Century Gothic" w:hAnsi="Century Gothic" w:cs="Century Gothic"/>
                <w:noProof/>
                <w:sz w:val="22"/>
                <w:szCs w:val="22"/>
              </w:rPr>
              <w:drawing>
                <wp:inline distT="0" distB="0" distL="0" distR="0" wp14:anchorId="0892F50B" wp14:editId="08CF6304">
                  <wp:extent cx="3398793" cy="51392"/>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7"/>
                          <a:stretch>
                            <a:fillRect/>
                          </a:stretch>
                        </pic:blipFill>
                        <pic:spPr>
                          <a:xfrm>
                            <a:off x="0" y="0"/>
                            <a:ext cx="3398793" cy="51392"/>
                          </a:xfrm>
                          <a:prstGeom prst="rect">
                            <a:avLst/>
                          </a:prstGeom>
                        </pic:spPr>
                      </pic:pic>
                    </a:graphicData>
                  </a:graphic>
                </wp:inline>
              </w:drawing>
            </w:r>
          </w:p>
          <w:p w14:paraId="76E6229B" w14:textId="77777777" w:rsidR="00876768" w:rsidRDefault="00F05D9A">
            <w:pPr>
              <w:pStyle w:val="documentlangSecparagraphfield"/>
              <w:spacing w:line="250" w:lineRule="exact"/>
              <w:rPr>
                <w:rStyle w:val="documentlangSecparagraphfirstparagraph"/>
                <w:rFonts w:ascii="Century Gothic" w:eastAsia="Century Gothic" w:hAnsi="Century Gothic" w:cs="Century Gothic"/>
                <w:sz w:val="22"/>
                <w:szCs w:val="22"/>
              </w:rPr>
            </w:pPr>
            <w:r>
              <w:rPr>
                <w:rStyle w:val="span"/>
                <w:rFonts w:ascii="Century Gothic" w:eastAsia="Century Gothic" w:hAnsi="Century Gothic" w:cs="Century Gothic"/>
                <w:sz w:val="22"/>
                <w:szCs w:val="22"/>
              </w:rPr>
              <w:t>Native</w:t>
            </w:r>
          </w:p>
          <w:p w14:paraId="75CA93D5" w14:textId="77777777" w:rsidR="00876768" w:rsidRDefault="00876768">
            <w:pPr>
              <w:pStyle w:val="documentlangSecparagraphfield"/>
              <w:spacing w:line="280" w:lineRule="atLeast"/>
              <w:rPr>
                <w:rStyle w:val="documentlangSecparagraphfirstparagraph"/>
                <w:rFonts w:ascii="Century Gothic" w:eastAsia="Century Gothic" w:hAnsi="Century Gothic" w:cs="Century Gothic"/>
                <w:sz w:val="22"/>
                <w:szCs w:val="22"/>
              </w:rPr>
            </w:pPr>
          </w:p>
        </w:tc>
        <w:tc>
          <w:tcPr>
            <w:tcW w:w="300" w:type="dxa"/>
            <w:tcMar>
              <w:top w:w="0" w:type="dxa"/>
              <w:left w:w="0" w:type="dxa"/>
              <w:bottom w:w="0" w:type="dxa"/>
              <w:right w:w="0" w:type="dxa"/>
            </w:tcMar>
            <w:hideMark/>
          </w:tcPr>
          <w:p w14:paraId="77965893" w14:textId="77777777" w:rsidR="00876768" w:rsidRDefault="00876768"/>
        </w:tc>
        <w:tc>
          <w:tcPr>
            <w:tcW w:w="5303" w:type="dxa"/>
            <w:tcMar>
              <w:top w:w="0" w:type="dxa"/>
              <w:left w:w="0" w:type="dxa"/>
              <w:bottom w:w="0" w:type="dxa"/>
              <w:right w:w="0" w:type="dxa"/>
            </w:tcMar>
            <w:hideMark/>
          </w:tcPr>
          <w:p w14:paraId="5DD0E587" w14:textId="77777777" w:rsidR="00876768" w:rsidRDefault="00F05D9A">
            <w:pPr>
              <w:pStyle w:val="documentlangSecparagraphfield"/>
              <w:spacing w:line="280" w:lineRule="atLeast"/>
              <w:rPr>
                <w:rStyle w:val="documentlangSecparagraph"/>
                <w:rFonts w:ascii="Century Gothic" w:eastAsia="Century Gothic" w:hAnsi="Century Gothic" w:cs="Century Gothic"/>
                <w:sz w:val="22"/>
                <w:szCs w:val="22"/>
              </w:rPr>
            </w:pPr>
            <w:r>
              <w:rPr>
                <w:rStyle w:val="txtBoldCharacter"/>
                <w:rFonts w:ascii="Century Gothic" w:eastAsia="Century Gothic" w:hAnsi="Century Gothic" w:cs="Century Gothic"/>
                <w:sz w:val="22"/>
                <w:szCs w:val="22"/>
              </w:rPr>
              <w:t>Chichewa</w:t>
            </w:r>
            <w:r>
              <w:rPr>
                <w:rStyle w:val="documentbeforecolonspace"/>
                <w:rFonts w:ascii="Century Gothic" w:eastAsia="Century Gothic" w:hAnsi="Century Gothic" w:cs="Century Gothic"/>
                <w:sz w:val="22"/>
                <w:szCs w:val="22"/>
              </w:rPr>
              <w:t xml:space="preserve"> </w:t>
            </w:r>
            <w:r>
              <w:rPr>
                <w:rStyle w:val="span"/>
                <w:rFonts w:ascii="Century Gothic" w:eastAsia="Century Gothic" w:hAnsi="Century Gothic" w:cs="Century Gothic"/>
                <w:vanish/>
                <w:sz w:val="22"/>
                <w:szCs w:val="22"/>
              </w:rPr>
              <w:t xml:space="preserve">: </w:t>
            </w:r>
          </w:p>
          <w:p w14:paraId="32025C10" w14:textId="77777777" w:rsidR="00876768" w:rsidRDefault="00F05D9A">
            <w:pPr>
              <w:pStyle w:val="documentratingBar"/>
              <w:spacing w:before="60" w:line="100" w:lineRule="exact"/>
              <w:rPr>
                <w:rStyle w:val="documentlangSecparagraph"/>
                <w:rFonts w:ascii="Century Gothic" w:eastAsia="Century Gothic" w:hAnsi="Century Gothic" w:cs="Century Gothic"/>
                <w:sz w:val="22"/>
                <w:szCs w:val="22"/>
              </w:rPr>
            </w:pPr>
            <w:r>
              <w:rPr>
                <w:rStyle w:val="documentlangSecparagraph"/>
                <w:rFonts w:ascii="Century Gothic" w:eastAsia="Century Gothic" w:hAnsi="Century Gothic" w:cs="Century Gothic"/>
                <w:noProof/>
                <w:sz w:val="22"/>
                <w:szCs w:val="22"/>
              </w:rPr>
              <w:drawing>
                <wp:inline distT="0" distB="0" distL="0" distR="0" wp14:anchorId="171656E3" wp14:editId="4F10126A">
                  <wp:extent cx="3398793" cy="51392"/>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8"/>
                          <a:stretch>
                            <a:fillRect/>
                          </a:stretch>
                        </pic:blipFill>
                        <pic:spPr>
                          <a:xfrm>
                            <a:off x="0" y="0"/>
                            <a:ext cx="3398793" cy="51392"/>
                          </a:xfrm>
                          <a:prstGeom prst="rect">
                            <a:avLst/>
                          </a:prstGeom>
                        </pic:spPr>
                      </pic:pic>
                    </a:graphicData>
                  </a:graphic>
                </wp:inline>
              </w:drawing>
            </w:r>
          </w:p>
          <w:p w14:paraId="1F929A7F" w14:textId="77777777" w:rsidR="00876768" w:rsidRDefault="00F05D9A">
            <w:pPr>
              <w:pStyle w:val="documentlangSecparagraphfield"/>
              <w:spacing w:line="250" w:lineRule="exact"/>
              <w:rPr>
                <w:rStyle w:val="documentlangSecparagraph"/>
                <w:rFonts w:ascii="Century Gothic" w:eastAsia="Century Gothic" w:hAnsi="Century Gothic" w:cs="Century Gothic"/>
                <w:sz w:val="22"/>
                <w:szCs w:val="22"/>
              </w:rPr>
            </w:pPr>
            <w:r>
              <w:rPr>
                <w:rStyle w:val="span"/>
                <w:rFonts w:ascii="Century Gothic" w:eastAsia="Century Gothic" w:hAnsi="Century Gothic" w:cs="Century Gothic"/>
                <w:sz w:val="22"/>
                <w:szCs w:val="22"/>
              </w:rPr>
              <w:t>Advanced</w:t>
            </w:r>
          </w:p>
          <w:p w14:paraId="563DB4F4" w14:textId="77777777" w:rsidR="00876768" w:rsidRDefault="00876768">
            <w:pPr>
              <w:pStyle w:val="documentlangSecparagraphfield"/>
              <w:spacing w:line="280" w:lineRule="atLeast"/>
              <w:rPr>
                <w:rStyle w:val="documentlangSecparagraph"/>
                <w:rFonts w:ascii="Century Gothic" w:eastAsia="Century Gothic" w:hAnsi="Century Gothic" w:cs="Century Gothic"/>
                <w:sz w:val="22"/>
                <w:szCs w:val="22"/>
              </w:rPr>
            </w:pPr>
          </w:p>
        </w:tc>
      </w:tr>
      <w:tr w:rsidR="00876768" w14:paraId="7C7E2349" w14:textId="77777777">
        <w:trPr>
          <w:tblCellSpacing w:w="0" w:type="dxa"/>
        </w:trPr>
        <w:tc>
          <w:tcPr>
            <w:tcW w:w="5303" w:type="dxa"/>
            <w:tcMar>
              <w:top w:w="100" w:type="dxa"/>
              <w:left w:w="0" w:type="dxa"/>
              <w:bottom w:w="0" w:type="dxa"/>
              <w:right w:w="0" w:type="dxa"/>
            </w:tcMar>
            <w:hideMark/>
          </w:tcPr>
          <w:p w14:paraId="65864F6D" w14:textId="77777777" w:rsidR="00876768" w:rsidRDefault="00F05D9A">
            <w:pPr>
              <w:pStyle w:val="documentlangSecparagraphfield"/>
              <w:spacing w:line="280" w:lineRule="atLeast"/>
              <w:rPr>
                <w:rStyle w:val="documentlangSecparagraph"/>
                <w:rFonts w:ascii="Century Gothic" w:eastAsia="Century Gothic" w:hAnsi="Century Gothic" w:cs="Century Gothic"/>
                <w:sz w:val="22"/>
                <w:szCs w:val="22"/>
              </w:rPr>
            </w:pPr>
            <w:r>
              <w:rPr>
                <w:rStyle w:val="txtBoldCharacter"/>
                <w:rFonts w:ascii="Century Gothic" w:eastAsia="Century Gothic" w:hAnsi="Century Gothic" w:cs="Century Gothic"/>
                <w:sz w:val="22"/>
                <w:szCs w:val="22"/>
              </w:rPr>
              <w:t>Memon</w:t>
            </w:r>
            <w:r>
              <w:rPr>
                <w:rStyle w:val="documentbeforecolonspace"/>
                <w:rFonts w:ascii="Century Gothic" w:eastAsia="Century Gothic" w:hAnsi="Century Gothic" w:cs="Century Gothic"/>
                <w:sz w:val="22"/>
                <w:szCs w:val="22"/>
              </w:rPr>
              <w:t xml:space="preserve"> </w:t>
            </w:r>
            <w:r>
              <w:rPr>
                <w:rStyle w:val="span"/>
                <w:rFonts w:ascii="Century Gothic" w:eastAsia="Century Gothic" w:hAnsi="Century Gothic" w:cs="Century Gothic"/>
                <w:vanish/>
                <w:sz w:val="22"/>
                <w:szCs w:val="22"/>
              </w:rPr>
              <w:t xml:space="preserve">: </w:t>
            </w:r>
          </w:p>
          <w:p w14:paraId="6CA1FB89" w14:textId="77777777" w:rsidR="00876768" w:rsidRDefault="00F05D9A">
            <w:pPr>
              <w:pStyle w:val="documentratingBar"/>
              <w:spacing w:before="60" w:line="100" w:lineRule="exact"/>
              <w:rPr>
                <w:rStyle w:val="documentlangSecparagraph"/>
                <w:rFonts w:ascii="Century Gothic" w:eastAsia="Century Gothic" w:hAnsi="Century Gothic" w:cs="Century Gothic"/>
                <w:sz w:val="22"/>
                <w:szCs w:val="22"/>
              </w:rPr>
            </w:pPr>
            <w:r>
              <w:rPr>
                <w:rStyle w:val="documentlangSecparagraph"/>
                <w:rFonts w:ascii="Century Gothic" w:eastAsia="Century Gothic" w:hAnsi="Century Gothic" w:cs="Century Gothic"/>
                <w:noProof/>
                <w:sz w:val="22"/>
                <w:szCs w:val="22"/>
              </w:rPr>
              <w:drawing>
                <wp:inline distT="0" distB="0" distL="0" distR="0" wp14:anchorId="369F3F14" wp14:editId="1643C28D">
                  <wp:extent cx="3398793" cy="51392"/>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8"/>
                          <a:stretch>
                            <a:fillRect/>
                          </a:stretch>
                        </pic:blipFill>
                        <pic:spPr>
                          <a:xfrm>
                            <a:off x="0" y="0"/>
                            <a:ext cx="3398793" cy="51392"/>
                          </a:xfrm>
                          <a:prstGeom prst="rect">
                            <a:avLst/>
                          </a:prstGeom>
                        </pic:spPr>
                      </pic:pic>
                    </a:graphicData>
                  </a:graphic>
                </wp:inline>
              </w:drawing>
            </w:r>
          </w:p>
          <w:p w14:paraId="1D3BA90A" w14:textId="77777777" w:rsidR="00876768" w:rsidRDefault="00F05D9A">
            <w:pPr>
              <w:pStyle w:val="documentlangSecparagraphfield"/>
              <w:spacing w:line="250" w:lineRule="exact"/>
              <w:rPr>
                <w:rStyle w:val="documentlangSecparagraph"/>
                <w:rFonts w:ascii="Century Gothic" w:eastAsia="Century Gothic" w:hAnsi="Century Gothic" w:cs="Century Gothic"/>
                <w:sz w:val="22"/>
                <w:szCs w:val="22"/>
              </w:rPr>
            </w:pPr>
            <w:r>
              <w:rPr>
                <w:rStyle w:val="span"/>
                <w:rFonts w:ascii="Century Gothic" w:eastAsia="Century Gothic" w:hAnsi="Century Gothic" w:cs="Century Gothic"/>
                <w:sz w:val="22"/>
                <w:szCs w:val="22"/>
              </w:rPr>
              <w:t>Advanced</w:t>
            </w:r>
          </w:p>
          <w:p w14:paraId="14D09843" w14:textId="77777777" w:rsidR="00876768" w:rsidRDefault="00876768">
            <w:pPr>
              <w:pStyle w:val="documentlangSecparagraphfield"/>
              <w:spacing w:line="280" w:lineRule="atLeast"/>
              <w:rPr>
                <w:rStyle w:val="documentlangSecparagraph"/>
                <w:rFonts w:ascii="Century Gothic" w:eastAsia="Century Gothic" w:hAnsi="Century Gothic" w:cs="Century Gothic"/>
                <w:sz w:val="22"/>
                <w:szCs w:val="22"/>
              </w:rPr>
            </w:pPr>
          </w:p>
        </w:tc>
        <w:tc>
          <w:tcPr>
            <w:tcW w:w="300" w:type="dxa"/>
            <w:tcMar>
              <w:top w:w="0" w:type="dxa"/>
              <w:left w:w="0" w:type="dxa"/>
              <w:bottom w:w="0" w:type="dxa"/>
              <w:right w:w="0" w:type="dxa"/>
            </w:tcMar>
            <w:hideMark/>
          </w:tcPr>
          <w:p w14:paraId="216DFB96" w14:textId="77777777" w:rsidR="00876768" w:rsidRDefault="00876768"/>
        </w:tc>
        <w:tc>
          <w:tcPr>
            <w:tcW w:w="5303" w:type="dxa"/>
            <w:tcMar>
              <w:top w:w="100" w:type="dxa"/>
              <w:left w:w="0" w:type="dxa"/>
              <w:bottom w:w="0" w:type="dxa"/>
              <w:right w:w="0" w:type="dxa"/>
            </w:tcMar>
            <w:hideMark/>
          </w:tcPr>
          <w:p w14:paraId="13597AA5" w14:textId="77777777" w:rsidR="00876768" w:rsidRDefault="00F05D9A">
            <w:pPr>
              <w:pStyle w:val="documentlangSecparagraphfield"/>
              <w:spacing w:line="280" w:lineRule="atLeast"/>
              <w:rPr>
                <w:rStyle w:val="documentlangSecparagraph"/>
                <w:rFonts w:ascii="Century Gothic" w:eastAsia="Century Gothic" w:hAnsi="Century Gothic" w:cs="Century Gothic"/>
                <w:sz w:val="22"/>
                <w:szCs w:val="22"/>
              </w:rPr>
            </w:pPr>
            <w:r>
              <w:rPr>
                <w:rStyle w:val="txtBoldCharacter"/>
                <w:rFonts w:ascii="Century Gothic" w:eastAsia="Century Gothic" w:hAnsi="Century Gothic" w:cs="Century Gothic"/>
                <w:sz w:val="22"/>
                <w:szCs w:val="22"/>
              </w:rPr>
              <w:t>Urdu</w:t>
            </w:r>
            <w:r>
              <w:rPr>
                <w:rStyle w:val="documentbeforecolonspace"/>
                <w:rFonts w:ascii="Century Gothic" w:eastAsia="Century Gothic" w:hAnsi="Century Gothic" w:cs="Century Gothic"/>
                <w:sz w:val="22"/>
                <w:szCs w:val="22"/>
              </w:rPr>
              <w:t xml:space="preserve"> </w:t>
            </w:r>
            <w:r>
              <w:rPr>
                <w:rStyle w:val="span"/>
                <w:rFonts w:ascii="Century Gothic" w:eastAsia="Century Gothic" w:hAnsi="Century Gothic" w:cs="Century Gothic"/>
                <w:vanish/>
                <w:sz w:val="22"/>
                <w:szCs w:val="22"/>
              </w:rPr>
              <w:t xml:space="preserve">: </w:t>
            </w:r>
          </w:p>
          <w:p w14:paraId="6AC2B48D" w14:textId="77777777" w:rsidR="00876768" w:rsidRDefault="00F05D9A">
            <w:pPr>
              <w:pStyle w:val="documentratingBar"/>
              <w:spacing w:before="60" w:line="100" w:lineRule="exact"/>
              <w:rPr>
                <w:rStyle w:val="documentlangSecparagraph"/>
                <w:rFonts w:ascii="Century Gothic" w:eastAsia="Century Gothic" w:hAnsi="Century Gothic" w:cs="Century Gothic"/>
                <w:sz w:val="22"/>
                <w:szCs w:val="22"/>
              </w:rPr>
            </w:pPr>
            <w:r>
              <w:rPr>
                <w:rStyle w:val="documentlangSecparagraph"/>
                <w:rFonts w:ascii="Century Gothic" w:eastAsia="Century Gothic" w:hAnsi="Century Gothic" w:cs="Century Gothic"/>
                <w:noProof/>
                <w:sz w:val="22"/>
                <w:szCs w:val="22"/>
              </w:rPr>
              <w:drawing>
                <wp:inline distT="0" distB="0" distL="0" distR="0" wp14:anchorId="408B5E5C" wp14:editId="3DAFBFAC">
                  <wp:extent cx="3398793" cy="51392"/>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9"/>
                          <a:stretch>
                            <a:fillRect/>
                          </a:stretch>
                        </pic:blipFill>
                        <pic:spPr>
                          <a:xfrm>
                            <a:off x="0" y="0"/>
                            <a:ext cx="3398793" cy="51392"/>
                          </a:xfrm>
                          <a:prstGeom prst="rect">
                            <a:avLst/>
                          </a:prstGeom>
                        </pic:spPr>
                      </pic:pic>
                    </a:graphicData>
                  </a:graphic>
                </wp:inline>
              </w:drawing>
            </w:r>
          </w:p>
          <w:p w14:paraId="4A95704B" w14:textId="77777777" w:rsidR="00876768" w:rsidRDefault="00F05D9A">
            <w:pPr>
              <w:pStyle w:val="documentlangSecparagraphfield"/>
              <w:spacing w:line="250" w:lineRule="exact"/>
              <w:rPr>
                <w:rStyle w:val="documentlangSecparagraph"/>
                <w:rFonts w:ascii="Century Gothic" w:eastAsia="Century Gothic" w:hAnsi="Century Gothic" w:cs="Century Gothic"/>
                <w:sz w:val="22"/>
                <w:szCs w:val="22"/>
              </w:rPr>
            </w:pPr>
            <w:r>
              <w:rPr>
                <w:rStyle w:val="span"/>
                <w:rFonts w:ascii="Century Gothic" w:eastAsia="Century Gothic" w:hAnsi="Century Gothic" w:cs="Century Gothic"/>
                <w:sz w:val="22"/>
                <w:szCs w:val="22"/>
              </w:rPr>
              <w:t>Upper intermediate</w:t>
            </w:r>
          </w:p>
          <w:p w14:paraId="6201DCBD" w14:textId="77777777" w:rsidR="00876768" w:rsidRDefault="00876768">
            <w:pPr>
              <w:pStyle w:val="documentlangSecparagraphfield"/>
              <w:spacing w:line="280" w:lineRule="atLeast"/>
              <w:rPr>
                <w:rStyle w:val="documentlangSecparagraph"/>
                <w:rFonts w:ascii="Century Gothic" w:eastAsia="Century Gothic" w:hAnsi="Century Gothic" w:cs="Century Gothic"/>
                <w:sz w:val="22"/>
                <w:szCs w:val="22"/>
              </w:rPr>
            </w:pPr>
          </w:p>
        </w:tc>
      </w:tr>
      <w:tr w:rsidR="00876768" w14:paraId="5D623420" w14:textId="77777777">
        <w:trPr>
          <w:tblCellSpacing w:w="0" w:type="dxa"/>
        </w:trPr>
        <w:tc>
          <w:tcPr>
            <w:tcW w:w="5303" w:type="dxa"/>
            <w:tcMar>
              <w:top w:w="100" w:type="dxa"/>
              <w:left w:w="0" w:type="dxa"/>
              <w:bottom w:w="0" w:type="dxa"/>
              <w:right w:w="0" w:type="dxa"/>
            </w:tcMar>
            <w:hideMark/>
          </w:tcPr>
          <w:p w14:paraId="0E1CA58D" w14:textId="77777777" w:rsidR="00876768" w:rsidRDefault="00F05D9A">
            <w:pPr>
              <w:pStyle w:val="documentlangSecparagraphfield"/>
              <w:spacing w:line="280" w:lineRule="atLeast"/>
              <w:rPr>
                <w:rStyle w:val="documentlangSecparagraph"/>
                <w:rFonts w:ascii="Century Gothic" w:eastAsia="Century Gothic" w:hAnsi="Century Gothic" w:cs="Century Gothic"/>
                <w:sz w:val="22"/>
                <w:szCs w:val="22"/>
              </w:rPr>
            </w:pPr>
            <w:r>
              <w:rPr>
                <w:rStyle w:val="txtBoldCharacter"/>
                <w:rFonts w:ascii="Century Gothic" w:eastAsia="Century Gothic" w:hAnsi="Century Gothic" w:cs="Century Gothic"/>
                <w:sz w:val="22"/>
                <w:szCs w:val="22"/>
              </w:rPr>
              <w:t>Hindi</w:t>
            </w:r>
            <w:r>
              <w:rPr>
                <w:rStyle w:val="documentbeforecolonspace"/>
                <w:rFonts w:ascii="Century Gothic" w:eastAsia="Century Gothic" w:hAnsi="Century Gothic" w:cs="Century Gothic"/>
                <w:sz w:val="22"/>
                <w:szCs w:val="22"/>
              </w:rPr>
              <w:t xml:space="preserve"> </w:t>
            </w:r>
            <w:r>
              <w:rPr>
                <w:rStyle w:val="span"/>
                <w:rFonts w:ascii="Century Gothic" w:eastAsia="Century Gothic" w:hAnsi="Century Gothic" w:cs="Century Gothic"/>
                <w:vanish/>
                <w:sz w:val="22"/>
                <w:szCs w:val="22"/>
              </w:rPr>
              <w:t xml:space="preserve">: </w:t>
            </w:r>
          </w:p>
          <w:p w14:paraId="7C07D9C7" w14:textId="77777777" w:rsidR="00876768" w:rsidRDefault="00F05D9A">
            <w:pPr>
              <w:pStyle w:val="documentratingBar"/>
              <w:spacing w:before="60" w:line="100" w:lineRule="exact"/>
              <w:rPr>
                <w:rStyle w:val="documentlangSecparagraph"/>
                <w:rFonts w:ascii="Century Gothic" w:eastAsia="Century Gothic" w:hAnsi="Century Gothic" w:cs="Century Gothic"/>
                <w:sz w:val="22"/>
                <w:szCs w:val="22"/>
              </w:rPr>
            </w:pPr>
            <w:r>
              <w:rPr>
                <w:rStyle w:val="documentlangSecparagraph"/>
                <w:rFonts w:ascii="Century Gothic" w:eastAsia="Century Gothic" w:hAnsi="Century Gothic" w:cs="Century Gothic"/>
                <w:noProof/>
                <w:sz w:val="22"/>
                <w:szCs w:val="22"/>
              </w:rPr>
              <w:drawing>
                <wp:inline distT="0" distB="0" distL="0" distR="0" wp14:anchorId="1A58F191" wp14:editId="61381779">
                  <wp:extent cx="3398793" cy="51392"/>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9"/>
                          <a:stretch>
                            <a:fillRect/>
                          </a:stretch>
                        </pic:blipFill>
                        <pic:spPr>
                          <a:xfrm>
                            <a:off x="0" y="0"/>
                            <a:ext cx="3398793" cy="51392"/>
                          </a:xfrm>
                          <a:prstGeom prst="rect">
                            <a:avLst/>
                          </a:prstGeom>
                        </pic:spPr>
                      </pic:pic>
                    </a:graphicData>
                  </a:graphic>
                </wp:inline>
              </w:drawing>
            </w:r>
          </w:p>
          <w:p w14:paraId="543A930A" w14:textId="77777777" w:rsidR="00876768" w:rsidRDefault="00F05D9A">
            <w:pPr>
              <w:pStyle w:val="documentlangSecparagraphfield"/>
              <w:spacing w:line="250" w:lineRule="exact"/>
              <w:rPr>
                <w:rStyle w:val="documentlangSecparagraph"/>
                <w:rFonts w:ascii="Century Gothic" w:eastAsia="Century Gothic" w:hAnsi="Century Gothic" w:cs="Century Gothic"/>
                <w:sz w:val="22"/>
                <w:szCs w:val="22"/>
              </w:rPr>
            </w:pPr>
            <w:r>
              <w:rPr>
                <w:rStyle w:val="span"/>
                <w:rFonts w:ascii="Century Gothic" w:eastAsia="Century Gothic" w:hAnsi="Century Gothic" w:cs="Century Gothic"/>
                <w:sz w:val="22"/>
                <w:szCs w:val="22"/>
              </w:rPr>
              <w:t>Upper intermediate</w:t>
            </w:r>
          </w:p>
          <w:p w14:paraId="6627C843" w14:textId="77777777" w:rsidR="00876768" w:rsidRDefault="00876768">
            <w:pPr>
              <w:pStyle w:val="documentlangSecparagraphfield"/>
              <w:spacing w:line="280" w:lineRule="atLeast"/>
              <w:rPr>
                <w:rStyle w:val="documentlangSecparagraph"/>
                <w:rFonts w:ascii="Century Gothic" w:eastAsia="Century Gothic" w:hAnsi="Century Gothic" w:cs="Century Gothic"/>
                <w:sz w:val="22"/>
                <w:szCs w:val="22"/>
              </w:rPr>
            </w:pPr>
          </w:p>
        </w:tc>
        <w:tc>
          <w:tcPr>
            <w:tcW w:w="300" w:type="dxa"/>
            <w:tcMar>
              <w:top w:w="0" w:type="dxa"/>
              <w:left w:w="0" w:type="dxa"/>
              <w:bottom w:w="0" w:type="dxa"/>
              <w:right w:w="0" w:type="dxa"/>
            </w:tcMar>
            <w:hideMark/>
          </w:tcPr>
          <w:p w14:paraId="1F3AA62E" w14:textId="77777777" w:rsidR="00876768" w:rsidRDefault="00876768"/>
        </w:tc>
        <w:tc>
          <w:tcPr>
            <w:tcW w:w="5303" w:type="dxa"/>
            <w:tcMar>
              <w:top w:w="100" w:type="dxa"/>
              <w:left w:w="0" w:type="dxa"/>
              <w:bottom w:w="0" w:type="dxa"/>
              <w:right w:w="0" w:type="dxa"/>
            </w:tcMar>
            <w:hideMark/>
          </w:tcPr>
          <w:p w14:paraId="28060582" w14:textId="77777777" w:rsidR="00876768" w:rsidRDefault="00F05D9A">
            <w:pPr>
              <w:pStyle w:val="documentlangSecparagraphfield"/>
              <w:spacing w:line="280" w:lineRule="atLeast"/>
              <w:rPr>
                <w:rStyle w:val="documentlangSecparagraph"/>
                <w:rFonts w:ascii="Century Gothic" w:eastAsia="Century Gothic" w:hAnsi="Century Gothic" w:cs="Century Gothic"/>
                <w:sz w:val="22"/>
                <w:szCs w:val="22"/>
              </w:rPr>
            </w:pPr>
            <w:r>
              <w:rPr>
                <w:rStyle w:val="txtBoldCharacter"/>
                <w:rFonts w:ascii="Century Gothic" w:eastAsia="Century Gothic" w:hAnsi="Century Gothic" w:cs="Century Gothic"/>
                <w:sz w:val="22"/>
                <w:szCs w:val="22"/>
              </w:rPr>
              <w:t>Gujarati</w:t>
            </w:r>
            <w:r>
              <w:rPr>
                <w:rStyle w:val="documentbeforecolonspace"/>
                <w:rFonts w:ascii="Century Gothic" w:eastAsia="Century Gothic" w:hAnsi="Century Gothic" w:cs="Century Gothic"/>
                <w:sz w:val="22"/>
                <w:szCs w:val="22"/>
              </w:rPr>
              <w:t xml:space="preserve"> </w:t>
            </w:r>
            <w:r>
              <w:rPr>
                <w:rStyle w:val="span"/>
                <w:rFonts w:ascii="Century Gothic" w:eastAsia="Century Gothic" w:hAnsi="Century Gothic" w:cs="Century Gothic"/>
                <w:vanish/>
                <w:sz w:val="22"/>
                <w:szCs w:val="22"/>
              </w:rPr>
              <w:t xml:space="preserve">: </w:t>
            </w:r>
          </w:p>
          <w:p w14:paraId="0A0E1B0E" w14:textId="77777777" w:rsidR="00876768" w:rsidRDefault="00F05D9A">
            <w:pPr>
              <w:pStyle w:val="documentratingBar"/>
              <w:spacing w:before="60" w:line="100" w:lineRule="exact"/>
              <w:rPr>
                <w:rStyle w:val="documentlangSecparagraph"/>
                <w:rFonts w:ascii="Century Gothic" w:eastAsia="Century Gothic" w:hAnsi="Century Gothic" w:cs="Century Gothic"/>
                <w:sz w:val="22"/>
                <w:szCs w:val="22"/>
              </w:rPr>
            </w:pPr>
            <w:r>
              <w:rPr>
                <w:rStyle w:val="documentlangSecparagraph"/>
                <w:rFonts w:ascii="Century Gothic" w:eastAsia="Century Gothic" w:hAnsi="Century Gothic" w:cs="Century Gothic"/>
                <w:noProof/>
                <w:sz w:val="22"/>
                <w:szCs w:val="22"/>
              </w:rPr>
              <w:drawing>
                <wp:inline distT="0" distB="0" distL="0" distR="0" wp14:anchorId="3FE967F4" wp14:editId="7845E42A">
                  <wp:extent cx="3398793" cy="51392"/>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9"/>
                          <a:stretch>
                            <a:fillRect/>
                          </a:stretch>
                        </pic:blipFill>
                        <pic:spPr>
                          <a:xfrm>
                            <a:off x="0" y="0"/>
                            <a:ext cx="3398793" cy="51392"/>
                          </a:xfrm>
                          <a:prstGeom prst="rect">
                            <a:avLst/>
                          </a:prstGeom>
                        </pic:spPr>
                      </pic:pic>
                    </a:graphicData>
                  </a:graphic>
                </wp:inline>
              </w:drawing>
            </w:r>
          </w:p>
          <w:p w14:paraId="5A309EDB" w14:textId="77777777" w:rsidR="00876768" w:rsidRDefault="00F05D9A">
            <w:pPr>
              <w:pStyle w:val="documentlangSecparagraphfield"/>
              <w:spacing w:line="250" w:lineRule="exact"/>
              <w:rPr>
                <w:rStyle w:val="documentlangSecparagraph"/>
                <w:rFonts w:ascii="Century Gothic" w:eastAsia="Century Gothic" w:hAnsi="Century Gothic" w:cs="Century Gothic"/>
                <w:sz w:val="22"/>
                <w:szCs w:val="22"/>
              </w:rPr>
            </w:pPr>
            <w:r>
              <w:rPr>
                <w:rStyle w:val="span"/>
                <w:rFonts w:ascii="Century Gothic" w:eastAsia="Century Gothic" w:hAnsi="Century Gothic" w:cs="Century Gothic"/>
                <w:sz w:val="22"/>
                <w:szCs w:val="22"/>
              </w:rPr>
              <w:t>Upper intermediate</w:t>
            </w:r>
          </w:p>
          <w:p w14:paraId="164B2F4C" w14:textId="77777777" w:rsidR="00876768" w:rsidRDefault="00876768">
            <w:pPr>
              <w:pStyle w:val="documentlangSecparagraphfield"/>
              <w:spacing w:line="280" w:lineRule="atLeast"/>
              <w:rPr>
                <w:rStyle w:val="documentlangSecparagraph"/>
                <w:rFonts w:ascii="Century Gothic" w:eastAsia="Century Gothic" w:hAnsi="Century Gothic" w:cs="Century Gothic"/>
                <w:sz w:val="22"/>
                <w:szCs w:val="22"/>
              </w:rPr>
            </w:pPr>
          </w:p>
        </w:tc>
      </w:tr>
    </w:tbl>
    <w:p w14:paraId="1B768E56" w14:textId="150B98A6" w:rsidR="00876768" w:rsidRPr="002B3F3D" w:rsidRDefault="00F05D9A">
      <w:pPr>
        <w:pStyle w:val="divdocumentdivsectiontitle"/>
        <w:pBdr>
          <w:bottom w:val="single" w:sz="8" w:space="1" w:color="102A73"/>
        </w:pBdr>
        <w:spacing w:before="80" w:after="20"/>
        <w:rPr>
          <w:rFonts w:ascii="Century Gothic" w:eastAsia="Century Gothic" w:hAnsi="Century Gothic" w:cs="Century Gothic"/>
          <w:b/>
          <w:bCs/>
        </w:rPr>
      </w:pPr>
      <w:r>
        <w:rPr>
          <w:rFonts w:ascii="Century Gothic" w:eastAsia="Century Gothic" w:hAnsi="Century Gothic" w:cs="Century Gothic"/>
          <w:noProof/>
          <w:sz w:val="22"/>
          <w:szCs w:val="22"/>
        </w:rPr>
        <w:pict w14:anchorId="7DB96B2E">
          <v:shapetype id="_x0000_t202" coordsize="21600,21600" o:spt="202" path="m,l,21600r21600,l21600,xe">
            <v:stroke joinstyle="miter"/>
            <v:path gradientshapeok="t" o:connecttype="rect"/>
          </v:shapetype>
          <v:shape id="_x0000_s1027" type="#_x0000_t202" style="position:absolute;margin-left:332pt;margin-top:19.9pt;width:162.75pt;height:78.75pt;z-index:251659264;mso-position-horizontal-relative:text;mso-position-vertical-relative:text" filled="f" stroked="f">
            <v:textbox>
              <w:txbxContent>
                <w:p w14:paraId="4561559B" w14:textId="31283F72" w:rsidR="00E560A7" w:rsidRDefault="003E1D98" w:rsidP="00E560A7">
                  <w:pPr>
                    <w:pStyle w:val="p"/>
                    <w:spacing w:line="28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Nu Cement</w:t>
                  </w:r>
                  <w:r w:rsidR="00E560A7">
                    <w:rPr>
                      <w:rStyle w:val="Strong1"/>
                      <w:rFonts w:ascii="Century Gothic" w:eastAsia="Century Gothic" w:hAnsi="Century Gothic" w:cs="Century Gothic"/>
                      <w:b/>
                      <w:bCs/>
                      <w:sz w:val="22"/>
                      <w:szCs w:val="22"/>
                    </w:rPr>
                    <w:t xml:space="preserve"> </w:t>
                  </w:r>
                  <w:r>
                    <w:rPr>
                      <w:rStyle w:val="Strong1"/>
                      <w:rFonts w:ascii="Century Gothic" w:eastAsia="Century Gothic" w:hAnsi="Century Gothic" w:cs="Century Gothic"/>
                      <w:b/>
                      <w:bCs/>
                      <w:sz w:val="22"/>
                      <w:szCs w:val="22"/>
                    </w:rPr>
                    <w:t>Hardware</w:t>
                  </w:r>
                </w:p>
                <w:p w14:paraId="421DE9C2" w14:textId="3B9885E8" w:rsidR="00E560A7" w:rsidRDefault="003E1D98" w:rsidP="00E560A7">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Blantyre</w:t>
                  </w:r>
                  <w:r w:rsidR="00E560A7">
                    <w:rPr>
                      <w:rFonts w:ascii="Century Gothic" w:eastAsia="Century Gothic" w:hAnsi="Century Gothic" w:cs="Century Gothic"/>
                      <w:sz w:val="22"/>
                      <w:szCs w:val="22"/>
                    </w:rPr>
                    <w:t xml:space="preserve">, </w:t>
                  </w:r>
                  <w:r>
                    <w:rPr>
                      <w:rFonts w:ascii="Century Gothic" w:eastAsia="Century Gothic" w:hAnsi="Century Gothic" w:cs="Century Gothic"/>
                      <w:sz w:val="22"/>
                      <w:szCs w:val="22"/>
                    </w:rPr>
                    <w:t>Malawi</w:t>
                  </w:r>
                </w:p>
                <w:p w14:paraId="109D9823" w14:textId="7A315371" w:rsidR="00E560A7" w:rsidRDefault="003E1D98" w:rsidP="00E560A7">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P.O BOX 1313</w:t>
                  </w:r>
                  <w:r w:rsidR="00E560A7">
                    <w:rPr>
                      <w:rFonts w:ascii="Century Gothic" w:eastAsia="Century Gothic" w:hAnsi="Century Gothic" w:cs="Century Gothic"/>
                      <w:sz w:val="22"/>
                      <w:szCs w:val="22"/>
                    </w:rPr>
                    <w:t xml:space="preserve"> </w:t>
                  </w:r>
                </w:p>
                <w:p w14:paraId="08E23655" w14:textId="2CA0B7A6" w:rsidR="00E560A7" w:rsidRDefault="00E560A7" w:rsidP="00E560A7">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0</w:t>
                  </w:r>
                  <w:r w:rsidR="003E1D98">
                    <w:rPr>
                      <w:rFonts w:ascii="Century Gothic" w:eastAsia="Century Gothic" w:hAnsi="Century Gothic" w:cs="Century Gothic"/>
                      <w:sz w:val="22"/>
                      <w:szCs w:val="22"/>
                    </w:rPr>
                    <w:t>212 957 511</w:t>
                  </w:r>
                  <w:r>
                    <w:rPr>
                      <w:rFonts w:ascii="Century Gothic" w:eastAsia="Century Gothic" w:hAnsi="Century Gothic" w:cs="Century Gothic"/>
                      <w:sz w:val="22"/>
                      <w:szCs w:val="22"/>
                    </w:rPr>
                    <w:t xml:space="preserve"> </w:t>
                  </w:r>
                </w:p>
                <w:p w14:paraId="694B1685" w14:textId="5CFB6799" w:rsidR="00E560A7" w:rsidRDefault="003E1D98" w:rsidP="00E560A7">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nucement1</w:t>
                  </w:r>
                  <w:r w:rsidR="00E560A7">
                    <w:rPr>
                      <w:rFonts w:ascii="Century Gothic" w:eastAsia="Century Gothic" w:hAnsi="Century Gothic" w:cs="Century Gothic"/>
                      <w:sz w:val="22"/>
                      <w:szCs w:val="22"/>
                    </w:rPr>
                    <w:t>@</w:t>
                  </w:r>
                  <w:r>
                    <w:rPr>
                      <w:rFonts w:ascii="Century Gothic" w:eastAsia="Century Gothic" w:hAnsi="Century Gothic" w:cs="Century Gothic"/>
                      <w:sz w:val="22"/>
                      <w:szCs w:val="22"/>
                    </w:rPr>
                    <w:t>hotmail</w:t>
                  </w:r>
                  <w:r w:rsidR="00E560A7">
                    <w:rPr>
                      <w:rFonts w:ascii="Century Gothic" w:eastAsia="Century Gothic" w:hAnsi="Century Gothic" w:cs="Century Gothic"/>
                      <w:sz w:val="22"/>
                      <w:szCs w:val="22"/>
                    </w:rPr>
                    <w:t xml:space="preserve">.com </w:t>
                  </w:r>
                </w:p>
                <w:p w14:paraId="00ABDCA3" w14:textId="77777777" w:rsidR="00E560A7" w:rsidRDefault="00E560A7" w:rsidP="00E560A7"/>
              </w:txbxContent>
            </v:textbox>
          </v:shape>
        </w:pict>
      </w:r>
      <w:r>
        <w:rPr>
          <w:rFonts w:ascii="Century Gothic" w:eastAsia="Century Gothic" w:hAnsi="Century Gothic" w:cs="Century Gothic"/>
          <w:b/>
          <w:bCs/>
          <w:noProof/>
        </w:rPr>
        <w:pict w14:anchorId="7DB96B2E">
          <v:shape id="_x0000_s1026" type="#_x0000_t202" style="position:absolute;margin-left:175.25pt;margin-top:19.9pt;width:162pt;height:78.75pt;z-index:251658240;mso-position-horizontal-relative:text;mso-position-vertical-relative:text" filled="f" stroked="f">
            <v:textbox>
              <w:txbxContent>
                <w:p w14:paraId="2DEE62F1" w14:textId="6A0F9EC2" w:rsidR="007959BD" w:rsidRDefault="00E560A7" w:rsidP="007959BD">
                  <w:pPr>
                    <w:pStyle w:val="p"/>
                    <w:spacing w:line="28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Wrap &amp; Roll</w:t>
                  </w:r>
                  <w:r w:rsidR="007959BD">
                    <w:rPr>
                      <w:rStyle w:val="Strong1"/>
                      <w:rFonts w:ascii="Century Gothic" w:eastAsia="Century Gothic" w:hAnsi="Century Gothic" w:cs="Century Gothic"/>
                      <w:b/>
                      <w:bCs/>
                      <w:sz w:val="22"/>
                      <w:szCs w:val="22"/>
                    </w:rPr>
                    <w:t xml:space="preserve"> </w:t>
                  </w:r>
                </w:p>
                <w:p w14:paraId="2D568D92" w14:textId="26778F3E" w:rsidR="007959BD" w:rsidRDefault="007959BD" w:rsidP="007959BD">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1</w:t>
                  </w:r>
                  <w:r w:rsidR="003E1D98">
                    <w:rPr>
                      <w:rFonts w:ascii="Century Gothic" w:eastAsia="Century Gothic" w:hAnsi="Century Gothic" w:cs="Century Gothic"/>
                      <w:sz w:val="22"/>
                      <w:szCs w:val="22"/>
                    </w:rPr>
                    <w:t>7</w:t>
                  </w:r>
                  <w:r>
                    <w:rPr>
                      <w:rFonts w:ascii="Century Gothic" w:eastAsia="Century Gothic" w:hAnsi="Century Gothic" w:cs="Century Gothic"/>
                      <w:sz w:val="22"/>
                      <w:szCs w:val="22"/>
                    </w:rPr>
                    <w:t xml:space="preserve"> </w:t>
                  </w:r>
                  <w:r w:rsidR="003E1D98">
                    <w:rPr>
                      <w:rFonts w:ascii="Century Gothic" w:eastAsia="Century Gothic" w:hAnsi="Century Gothic" w:cs="Century Gothic"/>
                      <w:sz w:val="22"/>
                      <w:szCs w:val="22"/>
                    </w:rPr>
                    <w:t>Dorothy</w:t>
                  </w:r>
                  <w:r w:rsidR="00E560A7">
                    <w:rPr>
                      <w:rFonts w:ascii="Century Gothic" w:eastAsia="Century Gothic" w:hAnsi="Century Gothic" w:cs="Century Gothic"/>
                      <w:sz w:val="22"/>
                      <w:szCs w:val="22"/>
                    </w:rPr>
                    <w:t xml:space="preserve"> </w:t>
                  </w:r>
                  <w:r w:rsidR="003E1D98">
                    <w:rPr>
                      <w:rFonts w:ascii="Century Gothic" w:eastAsia="Century Gothic" w:hAnsi="Century Gothic" w:cs="Century Gothic"/>
                      <w:sz w:val="22"/>
                      <w:szCs w:val="22"/>
                    </w:rPr>
                    <w:t>Road</w:t>
                  </w:r>
                  <w:r>
                    <w:rPr>
                      <w:rFonts w:ascii="Century Gothic" w:eastAsia="Century Gothic" w:hAnsi="Century Gothic" w:cs="Century Gothic"/>
                      <w:sz w:val="22"/>
                      <w:szCs w:val="22"/>
                    </w:rPr>
                    <w:t xml:space="preserve">, </w:t>
                  </w:r>
                </w:p>
                <w:p w14:paraId="6C81E198" w14:textId="77777777" w:rsidR="007959BD" w:rsidRDefault="007959BD" w:rsidP="007959BD">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Leicester </w:t>
                  </w:r>
                </w:p>
                <w:p w14:paraId="4DB86FF7" w14:textId="65DE98BB" w:rsidR="007959BD" w:rsidRDefault="007959BD" w:rsidP="007959BD">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0</w:t>
                  </w:r>
                  <w:r w:rsidR="00E560A7">
                    <w:rPr>
                      <w:rFonts w:ascii="Century Gothic" w:eastAsia="Century Gothic" w:hAnsi="Century Gothic" w:cs="Century Gothic"/>
                      <w:sz w:val="22"/>
                      <w:szCs w:val="22"/>
                    </w:rPr>
                    <w:t>7774 2076</w:t>
                  </w:r>
                  <w:r w:rsidR="003E1D98">
                    <w:rPr>
                      <w:rFonts w:ascii="Century Gothic" w:eastAsia="Century Gothic" w:hAnsi="Century Gothic" w:cs="Century Gothic"/>
                      <w:sz w:val="22"/>
                      <w:szCs w:val="22"/>
                    </w:rPr>
                    <w:t>1</w:t>
                  </w:r>
                  <w:r w:rsidR="00E560A7">
                    <w:rPr>
                      <w:rFonts w:ascii="Century Gothic" w:eastAsia="Century Gothic" w:hAnsi="Century Gothic" w:cs="Century Gothic"/>
                      <w:sz w:val="22"/>
                      <w:szCs w:val="22"/>
                    </w:rPr>
                    <w:t>0</w:t>
                  </w:r>
                  <w:r>
                    <w:rPr>
                      <w:rFonts w:ascii="Century Gothic" w:eastAsia="Century Gothic" w:hAnsi="Century Gothic" w:cs="Century Gothic"/>
                      <w:sz w:val="22"/>
                      <w:szCs w:val="22"/>
                    </w:rPr>
                    <w:t xml:space="preserve"> </w:t>
                  </w:r>
                </w:p>
                <w:p w14:paraId="37AC385D" w14:textId="49B53811" w:rsidR="007959BD" w:rsidRDefault="00E560A7" w:rsidP="007959BD">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Wrapandroll9</w:t>
                  </w:r>
                  <w:r w:rsidR="003E1D98">
                    <w:rPr>
                      <w:rFonts w:ascii="Century Gothic" w:eastAsia="Century Gothic" w:hAnsi="Century Gothic" w:cs="Century Gothic"/>
                      <w:sz w:val="22"/>
                      <w:szCs w:val="22"/>
                    </w:rPr>
                    <w:t>8</w:t>
                  </w:r>
                  <w:r w:rsidR="007959BD">
                    <w:rPr>
                      <w:rFonts w:ascii="Century Gothic" w:eastAsia="Century Gothic" w:hAnsi="Century Gothic" w:cs="Century Gothic"/>
                      <w:sz w:val="22"/>
                      <w:szCs w:val="22"/>
                    </w:rPr>
                    <w:t>@g</w:t>
                  </w:r>
                  <w:r>
                    <w:rPr>
                      <w:rFonts w:ascii="Century Gothic" w:eastAsia="Century Gothic" w:hAnsi="Century Gothic" w:cs="Century Gothic"/>
                      <w:sz w:val="22"/>
                      <w:szCs w:val="22"/>
                    </w:rPr>
                    <w:t>mail.co</w:t>
                  </w:r>
                  <w:r w:rsidR="003E1D98">
                    <w:rPr>
                      <w:rFonts w:ascii="Century Gothic" w:eastAsia="Century Gothic" w:hAnsi="Century Gothic" w:cs="Century Gothic"/>
                      <w:sz w:val="22"/>
                      <w:szCs w:val="22"/>
                    </w:rPr>
                    <w:t>m</w:t>
                  </w:r>
                  <w:r>
                    <w:rPr>
                      <w:rFonts w:ascii="Century Gothic" w:eastAsia="Century Gothic" w:hAnsi="Century Gothic" w:cs="Century Gothic"/>
                      <w:sz w:val="22"/>
                      <w:szCs w:val="22"/>
                    </w:rPr>
                    <w:t>m</w:t>
                  </w:r>
                  <w:r w:rsidR="007959BD">
                    <w:rPr>
                      <w:rFonts w:ascii="Century Gothic" w:eastAsia="Century Gothic" w:hAnsi="Century Gothic" w:cs="Century Gothic"/>
                      <w:sz w:val="22"/>
                      <w:szCs w:val="22"/>
                    </w:rPr>
                    <w:t xml:space="preserve"> </w:t>
                  </w:r>
                </w:p>
                <w:p w14:paraId="2A8E3E07" w14:textId="77777777" w:rsidR="007959BD" w:rsidRDefault="007959BD"/>
              </w:txbxContent>
            </v:textbox>
          </v:shape>
        </w:pict>
      </w:r>
      <w:r w:rsidR="003E1D98" w:rsidRPr="002B3F3D">
        <w:rPr>
          <w:rFonts w:ascii="Century Gothic" w:eastAsia="Century Gothic" w:hAnsi="Century Gothic" w:cs="Century Gothic"/>
          <w:b/>
          <w:bCs/>
        </w:rPr>
        <w:t>References</w:t>
      </w:r>
    </w:p>
    <w:p w14:paraId="2E3F437F" w14:textId="4B27EF77" w:rsidR="00876768" w:rsidRDefault="00F05D9A">
      <w:pPr>
        <w:pStyle w:val="p"/>
        <w:spacing w:line="280" w:lineRule="atLeast"/>
        <w:rPr>
          <w:rFonts w:ascii="Century Gothic" w:eastAsia="Century Gothic" w:hAnsi="Century Gothic" w:cs="Century Gothic"/>
          <w:sz w:val="22"/>
          <w:szCs w:val="22"/>
        </w:rPr>
      </w:pPr>
      <w:r>
        <w:rPr>
          <w:rStyle w:val="Strong1"/>
          <w:rFonts w:ascii="Century Gothic" w:eastAsia="Century Gothic" w:hAnsi="Century Gothic" w:cs="Century Gothic"/>
          <w:b/>
          <w:bCs/>
          <w:sz w:val="22"/>
          <w:szCs w:val="22"/>
        </w:rPr>
        <w:t xml:space="preserve">Gateway College Leicester </w:t>
      </w:r>
    </w:p>
    <w:p w14:paraId="4C0D3933" w14:textId="1BA58B69" w:rsidR="00876768" w:rsidRDefault="00F05D9A">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17 Collin Grundy Drive, </w:t>
      </w:r>
    </w:p>
    <w:p w14:paraId="3258401B" w14:textId="02824352" w:rsidR="00876768" w:rsidRDefault="00F05D9A">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Leicester </w:t>
      </w:r>
    </w:p>
    <w:p w14:paraId="7EA018D5" w14:textId="1DAD392C" w:rsidR="00876768" w:rsidRDefault="00F05D9A">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0116 274 4500 </w:t>
      </w:r>
    </w:p>
    <w:p w14:paraId="56B05057" w14:textId="58E06C32" w:rsidR="00D553A1" w:rsidRPr="004B151F" w:rsidRDefault="003E1D98" w:rsidP="004B151F">
      <w:pPr>
        <w:pStyle w:val="p"/>
        <w:spacing w:line="280" w:lineRule="atLeast"/>
        <w:rPr>
          <w:rFonts w:ascii="Century Gothic" w:eastAsia="Century Gothic" w:hAnsi="Century Gothic" w:cs="Century Gothic"/>
          <w:sz w:val="22"/>
          <w:szCs w:val="22"/>
        </w:rPr>
      </w:pPr>
      <w:r>
        <w:rPr>
          <w:rFonts w:ascii="Century Gothic" w:eastAsia="Century Gothic" w:hAnsi="Century Gothic" w:cs="Century Gothic"/>
          <w:sz w:val="22"/>
          <w:szCs w:val="22"/>
        </w:rPr>
        <w:t>Studentservices@gateway.ac.uk</w:t>
      </w:r>
    </w:p>
    <w:sectPr w:rsidR="00D553A1" w:rsidRPr="004B151F">
      <w:pgSz w:w="11906" w:h="16838"/>
      <w:pgMar w:top="500" w:right="500" w:bottom="50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60ECAAB9-18EB-4A30-9EA2-9F9BB8E1FB32}"/>
    <w:embedBold r:id="rId2" w:fontKey="{69039F85-CA60-45BE-BFEE-981148FB9913}"/>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79CB04C">
      <w:start w:val="1"/>
      <w:numFmt w:val="bullet"/>
      <w:lvlText w:val=""/>
      <w:lvlJc w:val="left"/>
      <w:pPr>
        <w:ind w:left="720" w:hanging="360"/>
      </w:pPr>
      <w:rPr>
        <w:rFonts w:ascii="Symbol" w:hAnsi="Symbol"/>
      </w:rPr>
    </w:lvl>
    <w:lvl w:ilvl="1" w:tplc="FC6423A4">
      <w:start w:val="1"/>
      <w:numFmt w:val="bullet"/>
      <w:lvlText w:val="o"/>
      <w:lvlJc w:val="left"/>
      <w:pPr>
        <w:tabs>
          <w:tab w:val="num" w:pos="1440"/>
        </w:tabs>
        <w:ind w:left="1440" w:hanging="360"/>
      </w:pPr>
      <w:rPr>
        <w:rFonts w:ascii="Courier New" w:hAnsi="Courier New"/>
      </w:rPr>
    </w:lvl>
    <w:lvl w:ilvl="2" w:tplc="C0064920">
      <w:start w:val="1"/>
      <w:numFmt w:val="bullet"/>
      <w:lvlText w:val=""/>
      <w:lvlJc w:val="left"/>
      <w:pPr>
        <w:tabs>
          <w:tab w:val="num" w:pos="2160"/>
        </w:tabs>
        <w:ind w:left="2160" w:hanging="360"/>
      </w:pPr>
      <w:rPr>
        <w:rFonts w:ascii="Wingdings" w:hAnsi="Wingdings"/>
      </w:rPr>
    </w:lvl>
    <w:lvl w:ilvl="3" w:tplc="C3A89DE4">
      <w:start w:val="1"/>
      <w:numFmt w:val="bullet"/>
      <w:lvlText w:val=""/>
      <w:lvlJc w:val="left"/>
      <w:pPr>
        <w:tabs>
          <w:tab w:val="num" w:pos="2880"/>
        </w:tabs>
        <w:ind w:left="2880" w:hanging="360"/>
      </w:pPr>
      <w:rPr>
        <w:rFonts w:ascii="Symbol" w:hAnsi="Symbol"/>
      </w:rPr>
    </w:lvl>
    <w:lvl w:ilvl="4" w:tplc="BCE05794">
      <w:start w:val="1"/>
      <w:numFmt w:val="bullet"/>
      <w:lvlText w:val="o"/>
      <w:lvlJc w:val="left"/>
      <w:pPr>
        <w:tabs>
          <w:tab w:val="num" w:pos="3600"/>
        </w:tabs>
        <w:ind w:left="3600" w:hanging="360"/>
      </w:pPr>
      <w:rPr>
        <w:rFonts w:ascii="Courier New" w:hAnsi="Courier New"/>
      </w:rPr>
    </w:lvl>
    <w:lvl w:ilvl="5" w:tplc="33B06D78">
      <w:start w:val="1"/>
      <w:numFmt w:val="bullet"/>
      <w:lvlText w:val=""/>
      <w:lvlJc w:val="left"/>
      <w:pPr>
        <w:tabs>
          <w:tab w:val="num" w:pos="4320"/>
        </w:tabs>
        <w:ind w:left="4320" w:hanging="360"/>
      </w:pPr>
      <w:rPr>
        <w:rFonts w:ascii="Wingdings" w:hAnsi="Wingdings"/>
      </w:rPr>
    </w:lvl>
    <w:lvl w:ilvl="6" w:tplc="F8A8E152">
      <w:start w:val="1"/>
      <w:numFmt w:val="bullet"/>
      <w:lvlText w:val=""/>
      <w:lvlJc w:val="left"/>
      <w:pPr>
        <w:tabs>
          <w:tab w:val="num" w:pos="5040"/>
        </w:tabs>
        <w:ind w:left="5040" w:hanging="360"/>
      </w:pPr>
      <w:rPr>
        <w:rFonts w:ascii="Symbol" w:hAnsi="Symbol"/>
      </w:rPr>
    </w:lvl>
    <w:lvl w:ilvl="7" w:tplc="9F5C0F96">
      <w:start w:val="1"/>
      <w:numFmt w:val="bullet"/>
      <w:lvlText w:val="o"/>
      <w:lvlJc w:val="left"/>
      <w:pPr>
        <w:tabs>
          <w:tab w:val="num" w:pos="5760"/>
        </w:tabs>
        <w:ind w:left="5760" w:hanging="360"/>
      </w:pPr>
      <w:rPr>
        <w:rFonts w:ascii="Courier New" w:hAnsi="Courier New"/>
      </w:rPr>
    </w:lvl>
    <w:lvl w:ilvl="8" w:tplc="6B4A67F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EAE3BBE">
      <w:start w:val="1"/>
      <w:numFmt w:val="bullet"/>
      <w:lvlText w:val=""/>
      <w:lvlJc w:val="left"/>
      <w:pPr>
        <w:ind w:left="720" w:hanging="360"/>
      </w:pPr>
      <w:rPr>
        <w:rFonts w:ascii="Symbol" w:hAnsi="Symbol"/>
      </w:rPr>
    </w:lvl>
    <w:lvl w:ilvl="1" w:tplc="346A5776">
      <w:start w:val="1"/>
      <w:numFmt w:val="bullet"/>
      <w:lvlText w:val="o"/>
      <w:lvlJc w:val="left"/>
      <w:pPr>
        <w:tabs>
          <w:tab w:val="num" w:pos="1440"/>
        </w:tabs>
        <w:ind w:left="1440" w:hanging="360"/>
      </w:pPr>
      <w:rPr>
        <w:rFonts w:ascii="Courier New" w:hAnsi="Courier New"/>
      </w:rPr>
    </w:lvl>
    <w:lvl w:ilvl="2" w:tplc="BDAE2BDA">
      <w:start w:val="1"/>
      <w:numFmt w:val="bullet"/>
      <w:lvlText w:val=""/>
      <w:lvlJc w:val="left"/>
      <w:pPr>
        <w:tabs>
          <w:tab w:val="num" w:pos="2160"/>
        </w:tabs>
        <w:ind w:left="2160" w:hanging="360"/>
      </w:pPr>
      <w:rPr>
        <w:rFonts w:ascii="Wingdings" w:hAnsi="Wingdings"/>
      </w:rPr>
    </w:lvl>
    <w:lvl w:ilvl="3" w:tplc="C7C08DCE">
      <w:start w:val="1"/>
      <w:numFmt w:val="bullet"/>
      <w:lvlText w:val=""/>
      <w:lvlJc w:val="left"/>
      <w:pPr>
        <w:tabs>
          <w:tab w:val="num" w:pos="2880"/>
        </w:tabs>
        <w:ind w:left="2880" w:hanging="360"/>
      </w:pPr>
      <w:rPr>
        <w:rFonts w:ascii="Symbol" w:hAnsi="Symbol"/>
      </w:rPr>
    </w:lvl>
    <w:lvl w:ilvl="4" w:tplc="9F8653D2">
      <w:start w:val="1"/>
      <w:numFmt w:val="bullet"/>
      <w:lvlText w:val="o"/>
      <w:lvlJc w:val="left"/>
      <w:pPr>
        <w:tabs>
          <w:tab w:val="num" w:pos="3600"/>
        </w:tabs>
        <w:ind w:left="3600" w:hanging="360"/>
      </w:pPr>
      <w:rPr>
        <w:rFonts w:ascii="Courier New" w:hAnsi="Courier New"/>
      </w:rPr>
    </w:lvl>
    <w:lvl w:ilvl="5" w:tplc="32D8D876">
      <w:start w:val="1"/>
      <w:numFmt w:val="bullet"/>
      <w:lvlText w:val=""/>
      <w:lvlJc w:val="left"/>
      <w:pPr>
        <w:tabs>
          <w:tab w:val="num" w:pos="4320"/>
        </w:tabs>
        <w:ind w:left="4320" w:hanging="360"/>
      </w:pPr>
      <w:rPr>
        <w:rFonts w:ascii="Wingdings" w:hAnsi="Wingdings"/>
      </w:rPr>
    </w:lvl>
    <w:lvl w:ilvl="6" w:tplc="B710516C">
      <w:start w:val="1"/>
      <w:numFmt w:val="bullet"/>
      <w:lvlText w:val=""/>
      <w:lvlJc w:val="left"/>
      <w:pPr>
        <w:tabs>
          <w:tab w:val="num" w:pos="5040"/>
        </w:tabs>
        <w:ind w:left="5040" w:hanging="360"/>
      </w:pPr>
      <w:rPr>
        <w:rFonts w:ascii="Symbol" w:hAnsi="Symbol"/>
      </w:rPr>
    </w:lvl>
    <w:lvl w:ilvl="7" w:tplc="EEA278FE">
      <w:start w:val="1"/>
      <w:numFmt w:val="bullet"/>
      <w:lvlText w:val="o"/>
      <w:lvlJc w:val="left"/>
      <w:pPr>
        <w:tabs>
          <w:tab w:val="num" w:pos="5760"/>
        </w:tabs>
        <w:ind w:left="5760" w:hanging="360"/>
      </w:pPr>
      <w:rPr>
        <w:rFonts w:ascii="Courier New" w:hAnsi="Courier New"/>
      </w:rPr>
    </w:lvl>
    <w:lvl w:ilvl="8" w:tplc="4B1E2EB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F4C3F1E">
      <w:start w:val="1"/>
      <w:numFmt w:val="bullet"/>
      <w:lvlText w:val=""/>
      <w:lvlJc w:val="left"/>
      <w:pPr>
        <w:ind w:left="720" w:hanging="360"/>
      </w:pPr>
      <w:rPr>
        <w:rFonts w:ascii="Symbol" w:hAnsi="Symbol"/>
      </w:rPr>
    </w:lvl>
    <w:lvl w:ilvl="1" w:tplc="AF143AEC">
      <w:start w:val="1"/>
      <w:numFmt w:val="bullet"/>
      <w:lvlText w:val="o"/>
      <w:lvlJc w:val="left"/>
      <w:pPr>
        <w:tabs>
          <w:tab w:val="num" w:pos="1440"/>
        </w:tabs>
        <w:ind w:left="1440" w:hanging="360"/>
      </w:pPr>
      <w:rPr>
        <w:rFonts w:ascii="Courier New" w:hAnsi="Courier New"/>
      </w:rPr>
    </w:lvl>
    <w:lvl w:ilvl="2" w:tplc="C806204C">
      <w:start w:val="1"/>
      <w:numFmt w:val="bullet"/>
      <w:lvlText w:val=""/>
      <w:lvlJc w:val="left"/>
      <w:pPr>
        <w:tabs>
          <w:tab w:val="num" w:pos="2160"/>
        </w:tabs>
        <w:ind w:left="2160" w:hanging="360"/>
      </w:pPr>
      <w:rPr>
        <w:rFonts w:ascii="Wingdings" w:hAnsi="Wingdings"/>
      </w:rPr>
    </w:lvl>
    <w:lvl w:ilvl="3" w:tplc="539854DC">
      <w:start w:val="1"/>
      <w:numFmt w:val="bullet"/>
      <w:lvlText w:val=""/>
      <w:lvlJc w:val="left"/>
      <w:pPr>
        <w:tabs>
          <w:tab w:val="num" w:pos="2880"/>
        </w:tabs>
        <w:ind w:left="2880" w:hanging="360"/>
      </w:pPr>
      <w:rPr>
        <w:rFonts w:ascii="Symbol" w:hAnsi="Symbol"/>
      </w:rPr>
    </w:lvl>
    <w:lvl w:ilvl="4" w:tplc="EF44C026">
      <w:start w:val="1"/>
      <w:numFmt w:val="bullet"/>
      <w:lvlText w:val="o"/>
      <w:lvlJc w:val="left"/>
      <w:pPr>
        <w:tabs>
          <w:tab w:val="num" w:pos="3600"/>
        </w:tabs>
        <w:ind w:left="3600" w:hanging="360"/>
      </w:pPr>
      <w:rPr>
        <w:rFonts w:ascii="Courier New" w:hAnsi="Courier New"/>
      </w:rPr>
    </w:lvl>
    <w:lvl w:ilvl="5" w:tplc="E27894F4">
      <w:start w:val="1"/>
      <w:numFmt w:val="bullet"/>
      <w:lvlText w:val=""/>
      <w:lvlJc w:val="left"/>
      <w:pPr>
        <w:tabs>
          <w:tab w:val="num" w:pos="4320"/>
        </w:tabs>
        <w:ind w:left="4320" w:hanging="360"/>
      </w:pPr>
      <w:rPr>
        <w:rFonts w:ascii="Wingdings" w:hAnsi="Wingdings"/>
      </w:rPr>
    </w:lvl>
    <w:lvl w:ilvl="6" w:tplc="D0166060">
      <w:start w:val="1"/>
      <w:numFmt w:val="bullet"/>
      <w:lvlText w:val=""/>
      <w:lvlJc w:val="left"/>
      <w:pPr>
        <w:tabs>
          <w:tab w:val="num" w:pos="5040"/>
        </w:tabs>
        <w:ind w:left="5040" w:hanging="360"/>
      </w:pPr>
      <w:rPr>
        <w:rFonts w:ascii="Symbol" w:hAnsi="Symbol"/>
      </w:rPr>
    </w:lvl>
    <w:lvl w:ilvl="7" w:tplc="98FEF4DC">
      <w:start w:val="1"/>
      <w:numFmt w:val="bullet"/>
      <w:lvlText w:val="o"/>
      <w:lvlJc w:val="left"/>
      <w:pPr>
        <w:tabs>
          <w:tab w:val="num" w:pos="5760"/>
        </w:tabs>
        <w:ind w:left="5760" w:hanging="360"/>
      </w:pPr>
      <w:rPr>
        <w:rFonts w:ascii="Courier New" w:hAnsi="Courier New"/>
      </w:rPr>
    </w:lvl>
    <w:lvl w:ilvl="8" w:tplc="2402A61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5BCF694">
      <w:start w:val="1"/>
      <w:numFmt w:val="bullet"/>
      <w:lvlText w:val=""/>
      <w:lvlJc w:val="left"/>
      <w:pPr>
        <w:ind w:left="720" w:hanging="360"/>
      </w:pPr>
      <w:rPr>
        <w:rFonts w:ascii="Symbol" w:hAnsi="Symbol"/>
      </w:rPr>
    </w:lvl>
    <w:lvl w:ilvl="1" w:tplc="2EF03B6E">
      <w:start w:val="1"/>
      <w:numFmt w:val="bullet"/>
      <w:lvlText w:val="o"/>
      <w:lvlJc w:val="left"/>
      <w:pPr>
        <w:tabs>
          <w:tab w:val="num" w:pos="1440"/>
        </w:tabs>
        <w:ind w:left="1440" w:hanging="360"/>
      </w:pPr>
      <w:rPr>
        <w:rFonts w:ascii="Courier New" w:hAnsi="Courier New"/>
      </w:rPr>
    </w:lvl>
    <w:lvl w:ilvl="2" w:tplc="6E8675CC">
      <w:start w:val="1"/>
      <w:numFmt w:val="bullet"/>
      <w:lvlText w:val=""/>
      <w:lvlJc w:val="left"/>
      <w:pPr>
        <w:tabs>
          <w:tab w:val="num" w:pos="2160"/>
        </w:tabs>
        <w:ind w:left="2160" w:hanging="360"/>
      </w:pPr>
      <w:rPr>
        <w:rFonts w:ascii="Wingdings" w:hAnsi="Wingdings"/>
      </w:rPr>
    </w:lvl>
    <w:lvl w:ilvl="3" w:tplc="AD10C294">
      <w:start w:val="1"/>
      <w:numFmt w:val="bullet"/>
      <w:lvlText w:val=""/>
      <w:lvlJc w:val="left"/>
      <w:pPr>
        <w:tabs>
          <w:tab w:val="num" w:pos="2880"/>
        </w:tabs>
        <w:ind w:left="2880" w:hanging="360"/>
      </w:pPr>
      <w:rPr>
        <w:rFonts w:ascii="Symbol" w:hAnsi="Symbol"/>
      </w:rPr>
    </w:lvl>
    <w:lvl w:ilvl="4" w:tplc="1AD4767A">
      <w:start w:val="1"/>
      <w:numFmt w:val="bullet"/>
      <w:lvlText w:val="o"/>
      <w:lvlJc w:val="left"/>
      <w:pPr>
        <w:tabs>
          <w:tab w:val="num" w:pos="3600"/>
        </w:tabs>
        <w:ind w:left="3600" w:hanging="360"/>
      </w:pPr>
      <w:rPr>
        <w:rFonts w:ascii="Courier New" w:hAnsi="Courier New"/>
      </w:rPr>
    </w:lvl>
    <w:lvl w:ilvl="5" w:tplc="AFB89538">
      <w:start w:val="1"/>
      <w:numFmt w:val="bullet"/>
      <w:lvlText w:val=""/>
      <w:lvlJc w:val="left"/>
      <w:pPr>
        <w:tabs>
          <w:tab w:val="num" w:pos="4320"/>
        </w:tabs>
        <w:ind w:left="4320" w:hanging="360"/>
      </w:pPr>
      <w:rPr>
        <w:rFonts w:ascii="Wingdings" w:hAnsi="Wingdings"/>
      </w:rPr>
    </w:lvl>
    <w:lvl w:ilvl="6" w:tplc="12B2B026">
      <w:start w:val="1"/>
      <w:numFmt w:val="bullet"/>
      <w:lvlText w:val=""/>
      <w:lvlJc w:val="left"/>
      <w:pPr>
        <w:tabs>
          <w:tab w:val="num" w:pos="5040"/>
        </w:tabs>
        <w:ind w:left="5040" w:hanging="360"/>
      </w:pPr>
      <w:rPr>
        <w:rFonts w:ascii="Symbol" w:hAnsi="Symbol"/>
      </w:rPr>
    </w:lvl>
    <w:lvl w:ilvl="7" w:tplc="3C1EC5F4">
      <w:start w:val="1"/>
      <w:numFmt w:val="bullet"/>
      <w:lvlText w:val="o"/>
      <w:lvlJc w:val="left"/>
      <w:pPr>
        <w:tabs>
          <w:tab w:val="num" w:pos="5760"/>
        </w:tabs>
        <w:ind w:left="5760" w:hanging="360"/>
      </w:pPr>
      <w:rPr>
        <w:rFonts w:ascii="Courier New" w:hAnsi="Courier New"/>
      </w:rPr>
    </w:lvl>
    <w:lvl w:ilvl="8" w:tplc="D214DD6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0442F22">
      <w:start w:val="1"/>
      <w:numFmt w:val="bullet"/>
      <w:lvlText w:val=""/>
      <w:lvlJc w:val="left"/>
      <w:pPr>
        <w:ind w:left="720" w:hanging="360"/>
      </w:pPr>
      <w:rPr>
        <w:rFonts w:ascii="Symbol" w:hAnsi="Symbol"/>
      </w:rPr>
    </w:lvl>
    <w:lvl w:ilvl="1" w:tplc="86EC6C92">
      <w:start w:val="1"/>
      <w:numFmt w:val="bullet"/>
      <w:lvlText w:val="o"/>
      <w:lvlJc w:val="left"/>
      <w:pPr>
        <w:tabs>
          <w:tab w:val="num" w:pos="1440"/>
        </w:tabs>
        <w:ind w:left="1440" w:hanging="360"/>
      </w:pPr>
      <w:rPr>
        <w:rFonts w:ascii="Courier New" w:hAnsi="Courier New"/>
      </w:rPr>
    </w:lvl>
    <w:lvl w:ilvl="2" w:tplc="B52CF5BC">
      <w:start w:val="1"/>
      <w:numFmt w:val="bullet"/>
      <w:lvlText w:val=""/>
      <w:lvlJc w:val="left"/>
      <w:pPr>
        <w:tabs>
          <w:tab w:val="num" w:pos="2160"/>
        </w:tabs>
        <w:ind w:left="2160" w:hanging="360"/>
      </w:pPr>
      <w:rPr>
        <w:rFonts w:ascii="Wingdings" w:hAnsi="Wingdings"/>
      </w:rPr>
    </w:lvl>
    <w:lvl w:ilvl="3" w:tplc="EAC077DE">
      <w:start w:val="1"/>
      <w:numFmt w:val="bullet"/>
      <w:lvlText w:val=""/>
      <w:lvlJc w:val="left"/>
      <w:pPr>
        <w:tabs>
          <w:tab w:val="num" w:pos="2880"/>
        </w:tabs>
        <w:ind w:left="2880" w:hanging="360"/>
      </w:pPr>
      <w:rPr>
        <w:rFonts w:ascii="Symbol" w:hAnsi="Symbol"/>
      </w:rPr>
    </w:lvl>
    <w:lvl w:ilvl="4" w:tplc="026C5C34">
      <w:start w:val="1"/>
      <w:numFmt w:val="bullet"/>
      <w:lvlText w:val="o"/>
      <w:lvlJc w:val="left"/>
      <w:pPr>
        <w:tabs>
          <w:tab w:val="num" w:pos="3600"/>
        </w:tabs>
        <w:ind w:left="3600" w:hanging="360"/>
      </w:pPr>
      <w:rPr>
        <w:rFonts w:ascii="Courier New" w:hAnsi="Courier New"/>
      </w:rPr>
    </w:lvl>
    <w:lvl w:ilvl="5" w:tplc="D2ACCA9A">
      <w:start w:val="1"/>
      <w:numFmt w:val="bullet"/>
      <w:lvlText w:val=""/>
      <w:lvlJc w:val="left"/>
      <w:pPr>
        <w:tabs>
          <w:tab w:val="num" w:pos="4320"/>
        </w:tabs>
        <w:ind w:left="4320" w:hanging="360"/>
      </w:pPr>
      <w:rPr>
        <w:rFonts w:ascii="Wingdings" w:hAnsi="Wingdings"/>
      </w:rPr>
    </w:lvl>
    <w:lvl w:ilvl="6" w:tplc="277ADBA4">
      <w:start w:val="1"/>
      <w:numFmt w:val="bullet"/>
      <w:lvlText w:val=""/>
      <w:lvlJc w:val="left"/>
      <w:pPr>
        <w:tabs>
          <w:tab w:val="num" w:pos="5040"/>
        </w:tabs>
        <w:ind w:left="5040" w:hanging="360"/>
      </w:pPr>
      <w:rPr>
        <w:rFonts w:ascii="Symbol" w:hAnsi="Symbol"/>
      </w:rPr>
    </w:lvl>
    <w:lvl w:ilvl="7" w:tplc="D40A245C">
      <w:start w:val="1"/>
      <w:numFmt w:val="bullet"/>
      <w:lvlText w:val="o"/>
      <w:lvlJc w:val="left"/>
      <w:pPr>
        <w:tabs>
          <w:tab w:val="num" w:pos="5760"/>
        </w:tabs>
        <w:ind w:left="5760" w:hanging="360"/>
      </w:pPr>
      <w:rPr>
        <w:rFonts w:ascii="Courier New" w:hAnsi="Courier New"/>
      </w:rPr>
    </w:lvl>
    <w:lvl w:ilvl="8" w:tplc="43547C18">
      <w:start w:val="1"/>
      <w:numFmt w:val="bullet"/>
      <w:lvlText w:val=""/>
      <w:lvlJc w:val="left"/>
      <w:pPr>
        <w:tabs>
          <w:tab w:val="num" w:pos="6480"/>
        </w:tabs>
        <w:ind w:left="6480" w:hanging="360"/>
      </w:pPr>
      <w:rPr>
        <w:rFonts w:ascii="Wingdings" w:hAnsi="Wingdings"/>
      </w:rPr>
    </w:lvl>
  </w:abstractNum>
  <w:num w:numId="1" w16cid:durableId="1648630706">
    <w:abstractNumId w:val="0"/>
  </w:num>
  <w:num w:numId="2" w16cid:durableId="1954441003">
    <w:abstractNumId w:val="1"/>
  </w:num>
  <w:num w:numId="3" w16cid:durableId="2004968842">
    <w:abstractNumId w:val="2"/>
  </w:num>
  <w:num w:numId="4" w16cid:durableId="18706726">
    <w:abstractNumId w:val="3"/>
  </w:num>
  <w:num w:numId="5" w16cid:durableId="19472314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76768"/>
    <w:rsid w:val="00043FC0"/>
    <w:rsid w:val="00050DAF"/>
    <w:rsid w:val="00071BCF"/>
    <w:rsid w:val="00106AEA"/>
    <w:rsid w:val="00130C52"/>
    <w:rsid w:val="00186D49"/>
    <w:rsid w:val="00200385"/>
    <w:rsid w:val="00281A60"/>
    <w:rsid w:val="002B3F3D"/>
    <w:rsid w:val="00353146"/>
    <w:rsid w:val="003E1D98"/>
    <w:rsid w:val="004938A3"/>
    <w:rsid w:val="004B151F"/>
    <w:rsid w:val="005145C5"/>
    <w:rsid w:val="0051519B"/>
    <w:rsid w:val="005B547C"/>
    <w:rsid w:val="007959BD"/>
    <w:rsid w:val="00795CDA"/>
    <w:rsid w:val="00876768"/>
    <w:rsid w:val="00A35870"/>
    <w:rsid w:val="00AF406F"/>
    <w:rsid w:val="00D553A1"/>
    <w:rsid w:val="00E50BE2"/>
    <w:rsid w:val="00E560A7"/>
    <w:rsid w:val="00EB3A8B"/>
    <w:rsid w:val="00F05D9A"/>
    <w:rsid w:val="00F51534"/>
    <w:rsid w:val="00FE2885"/>
    <w:rsid w:val="14DB5ACD"/>
    <w:rsid w:val="1A808784"/>
    <w:rsid w:val="2B57D6AF"/>
    <w:rsid w:val="2C9A3155"/>
    <w:rsid w:val="4FC7DCB9"/>
    <w:rsid w:val="53E9F2AC"/>
    <w:rsid w:val="5DB0A34D"/>
    <w:rsid w:val="6F57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F30C2A"/>
  <w15:docId w15:val="{642A8BC5-8F8F-41E8-ABDD-EB61072F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28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name">
    <w:name w:val="div_name"/>
    <w:basedOn w:val="div"/>
    <w:pPr>
      <w:spacing w:line="640" w:lineRule="atLeast"/>
    </w:pPr>
    <w:rPr>
      <w:b/>
      <w:bCs/>
      <w:caps/>
      <w:sz w:val="58"/>
      <w:szCs w:val="58"/>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character" w:customStyle="1" w:styleId="divnamespanlName">
    <w:name w:val="div_name_span_lName"/>
    <w:basedOn w:val="DefaultParagraphFont"/>
    <w:rPr>
      <w:color w:val="102A73"/>
    </w:rPr>
  </w:style>
  <w:style w:type="paragraph" w:customStyle="1" w:styleId="divaddress">
    <w:name w:val="div_address"/>
    <w:basedOn w:val="div"/>
    <w:pPr>
      <w:pBdr>
        <w:top w:val="none" w:sz="0" w:space="4" w:color="auto"/>
        <w:left w:val="none" w:sz="0" w:space="5" w:color="auto"/>
        <w:bottom w:val="none" w:sz="0" w:space="4" w:color="auto"/>
        <w:right w:val="none" w:sz="0" w:space="5" w:color="auto"/>
      </w:pBdr>
      <w:shd w:val="clear" w:color="auto" w:fill="000000"/>
      <w:spacing w:line="284" w:lineRule="atLeast"/>
    </w:pPr>
    <w:rPr>
      <w:color w:val="FFFFFF"/>
      <w:sz w:val="20"/>
      <w:szCs w:val="20"/>
      <w:shd w:val="clear" w:color="auto" w:fill="000000"/>
    </w:rPr>
  </w:style>
  <w:style w:type="character" w:customStyle="1" w:styleId="divCharacter">
    <w:name w:val="div Character"/>
    <w:basedOn w:val="DefaultParagraphFont"/>
    <w:rPr>
      <w:sz w:val="24"/>
      <w:szCs w:val="24"/>
      <w:bdr w:val="none" w:sz="0" w:space="0" w:color="auto"/>
      <w:vertAlign w:val="baseline"/>
    </w:rPr>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table" w:customStyle="1" w:styleId="divdocumenttablecontactaspose">
    <w:name w:val="div_document_table_contact_aspose"/>
    <w:basedOn w:val="TableNormal"/>
    <w:tblPr/>
  </w:style>
  <w:style w:type="paragraph" w:customStyle="1" w:styleId="divdocumentdivheading">
    <w:name w:val="div_document_div_heading"/>
    <w:basedOn w:val="Normal"/>
    <w:pPr>
      <w:pBdr>
        <w:bottom w:val="none" w:sz="0" w:space="1" w:color="auto"/>
      </w:pBdr>
    </w:pPr>
  </w:style>
  <w:style w:type="paragraph" w:customStyle="1" w:styleId="divdocumentdivsectiontitle">
    <w:name w:val="div_document_div_sectiontitle"/>
    <w:basedOn w:val="Normal"/>
    <w:pPr>
      <w:pBdr>
        <w:bottom w:val="none" w:sz="0" w:space="1" w:color="auto"/>
      </w:pBdr>
      <w:spacing w:line="310" w:lineRule="atLeast"/>
    </w:pPr>
    <w:rPr>
      <w:sz w:val="28"/>
      <w:szCs w:val="28"/>
    </w:rPr>
  </w:style>
  <w:style w:type="paragraph" w:customStyle="1" w:styleId="divdocumentsinglecolumn">
    <w:name w:val="div_document_singlecolumn"/>
    <w:basedOn w:val="Normal"/>
  </w:style>
  <w:style w:type="paragraph" w:customStyle="1" w:styleId="p">
    <w:name w:val="p"/>
    <w:basedOn w:val="Normal"/>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paragraph" w:customStyle="1" w:styleId="hiltParaWrapper">
    <w:name w:val="hiltParaWrapper"/>
    <w:basedOn w:val="Normal"/>
  </w:style>
  <w:style w:type="paragraph" w:customStyle="1" w:styleId="documentulli">
    <w:name w:val="document_ul_li"/>
    <w:basedOn w:val="Normal"/>
  </w:style>
  <w:style w:type="table" w:customStyle="1" w:styleId="divdocumenttable">
    <w:name w:val="div_document_table"/>
    <w:basedOn w:val="TableNormal"/>
    <w:tblPr/>
  </w:style>
  <w:style w:type="paragraph" w:customStyle="1" w:styleId="documentsectionnotmulti-para-hiltnotmulti-section-hiltmulti-para-opt">
    <w:name w:val="document_section_not(.multi-para-hilt)_not(.multi-section-hilt)_multi-para-opt"/>
    <w:basedOn w:val="Normal"/>
    <w:rPr>
      <w:vanish/>
    </w:rPr>
  </w:style>
  <w:style w:type="paragraph" w:customStyle="1" w:styleId="txtBold">
    <w:name w:val="txtBold"/>
    <w:basedOn w:val="Normal"/>
    <w:rPr>
      <w:b/>
      <w:bCs/>
    </w:rPr>
  </w:style>
  <w:style w:type="character" w:customStyle="1" w:styleId="spandegree">
    <w:name w:val="span_degree"/>
    <w:basedOn w:val="span"/>
    <w:rPr>
      <w:b/>
      <w:bCs/>
      <w:sz w:val="24"/>
      <w:szCs w:val="24"/>
      <w:bdr w:val="none" w:sz="0" w:space="0" w:color="auto"/>
      <w:vertAlign w:val="baseline"/>
    </w:rPr>
  </w:style>
  <w:style w:type="character" w:customStyle="1" w:styleId="documentbeforecolonspace">
    <w:name w:val="document_beforecolonspace"/>
    <w:basedOn w:val="DefaultParagraphFont"/>
    <w:rPr>
      <w:vanish/>
    </w:rPr>
  </w:style>
  <w:style w:type="character" w:customStyle="1" w:styleId="documentlangSecparagraphfirstparagraph">
    <w:name w:val="document_langSec_paragraph_firstparagraph"/>
    <w:basedOn w:val="DefaultParagraphFont"/>
  </w:style>
  <w:style w:type="paragraph" w:customStyle="1" w:styleId="documentlangSecsinglecolumn">
    <w:name w:val="document_langSec_singlecolumn"/>
    <w:basedOn w:val="Normal"/>
  </w:style>
  <w:style w:type="paragraph" w:customStyle="1" w:styleId="documentlangSecparagraphfield">
    <w:name w:val="document_langSec_paragraph_field"/>
    <w:basedOn w:val="Normal"/>
  </w:style>
  <w:style w:type="character" w:customStyle="1" w:styleId="txtBoldCharacter">
    <w:name w:val="txtBold Character"/>
    <w:basedOn w:val="DefaultParagraphFont"/>
    <w:rPr>
      <w:b/>
      <w:bCs/>
    </w:rPr>
  </w:style>
  <w:style w:type="character" w:customStyle="1" w:styleId="documenthide-colonlang-colon">
    <w:name w:val="document_hide-colon_lang-colon"/>
    <w:basedOn w:val="DefaultParagraphFont"/>
    <w:rPr>
      <w:vanish/>
    </w:rPr>
  </w:style>
  <w:style w:type="paragraph" w:customStyle="1" w:styleId="documentratingBar">
    <w:name w:val="document_ratingBar"/>
    <w:basedOn w:val="Normal"/>
    <w:pPr>
      <w:spacing w:line="20" w:lineRule="atLeast"/>
    </w:pPr>
  </w:style>
  <w:style w:type="character" w:customStyle="1" w:styleId="documentratingBarCharacter">
    <w:name w:val="document_ratingBar Character"/>
    <w:basedOn w:val="DefaultParagraphFont"/>
  </w:style>
  <w:style w:type="character" w:customStyle="1" w:styleId="documentlangSecparagraph">
    <w:name w:val="document_langSec_paragraph"/>
    <w:basedOn w:val="DefaultParagraphFont"/>
  </w:style>
  <w:style w:type="table" w:customStyle="1" w:styleId="documentlangSeclnggparatable">
    <w:name w:val="document_langSec_lnggparatable"/>
    <w:basedOn w:val="TableNormal"/>
    <w:tblPr/>
  </w:style>
  <w:style w:type="character" w:customStyle="1" w:styleId="Strong1">
    <w:name w:val="Strong1"/>
    <w:basedOn w:val="DefaultParagraphFont"/>
    <w:rPr>
      <w:sz w:val="24"/>
      <w:szCs w:val="24"/>
      <w:bdr w:val="none" w:sz="0" w:space="0" w:color="auto"/>
      <w:vertAlign w:val="baseline"/>
    </w:rPr>
  </w:style>
  <w:style w:type="character" w:styleId="Hyperlink">
    <w:name w:val="Hyperlink"/>
    <w:basedOn w:val="DefaultParagraphFont"/>
    <w:uiPriority w:val="99"/>
    <w:unhideWhenUsed/>
    <w:rsid w:val="007959BD"/>
    <w:rPr>
      <w:color w:val="0000FF" w:themeColor="hyperlink"/>
      <w:u w:val="single"/>
    </w:rPr>
  </w:style>
  <w:style w:type="character" w:styleId="UnresolvedMention">
    <w:name w:val="Unresolved Mention"/>
    <w:basedOn w:val="DefaultParagraphFont"/>
    <w:uiPriority w:val="99"/>
    <w:semiHidden/>
    <w:unhideWhenUsed/>
    <w:rsid w:val="007959BD"/>
    <w:rPr>
      <w:color w:val="605E5C"/>
      <w:shd w:val="clear" w:color="auto" w:fill="E1DFDD"/>
    </w:rPr>
  </w:style>
  <w:style w:type="character" w:styleId="FollowedHyperlink">
    <w:name w:val="FollowedHyperlink"/>
    <w:basedOn w:val="DefaultParagraphFont"/>
    <w:uiPriority w:val="99"/>
    <w:semiHidden/>
    <w:unhideWhenUsed/>
    <w:rsid w:val="00106A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haks2003.github.io/ushaks.github.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4AEA0-4F05-4F7E-8EC9-FD70B9F3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Usaamah Shakeel</dc:title>
  <dc:creator>Usaamah</dc:creator>
  <cp:lastModifiedBy>Usaamah Shakeel</cp:lastModifiedBy>
  <cp:revision>29</cp:revision>
  <cp:lastPrinted>2023-05-01T00:35:00Z</cp:lastPrinted>
  <dcterms:created xsi:type="dcterms:W3CDTF">2023-05-01T00:15:00Z</dcterms:created>
  <dcterms:modified xsi:type="dcterms:W3CDTF">2024-10-08T20:18:00Z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3d76dfab-ee82-40ef-864b-8ddab76c06ae</vt:lpwstr>
  </property>
  <property fmtid="{D5CDD505-2E9C-101B-9397-08002B2CF9AE}" pid="3" name="x1ye=0">
    <vt:lpwstr>uHoAAB+LCAAAAAAABAAUmrV2hFAURT+IArcSl8F1oMNdB//6kC4NYea9e8/ZOysIx6EQRZAkzPE0TVEsR4sQx8E8h6ECjHHrRjrV8ESR3dK/m/0yjk7ktEbOg9Frzc7/hslmN8ENbglCMzNysutpTTiGdcAH9O+d3B9WY0P+KFLhw3L4aHS9Ds05ueQwpyzpV+6bgcTADyfGlYdaHL5/bWvYeJi7LkofIw7JK5rw44gNk6UmrdtV2eTCn0yr1en</vt:lpwstr>
  </property>
  <property fmtid="{D5CDD505-2E9C-101B-9397-08002B2CF9AE}" pid="4" name="x1ye=1">
    <vt:lpwstr>4IR7f25Req7SCaIe01KLsfGFoBX9H4n5Hj5K1GPiIoULKp35eJ1WMdjUkn/LErUFzKc1nRXG52G5zssmFJ/zYZqu6gVx0Wbptd2e+8OWbVrWa8MklWtKe2ykXmyQgePKV2F3mf2tVGHJvcTzW378zjKUhaRtpZ3y0xa/mWK7kzNuWwEHoAc9MveWC04P9RV3K2uQTEWPAoOgM8Va+IjkZftsZTOG05BP2zkEEVEYuwtpj5XSr6n3a4aoPSPbtFy</vt:lpwstr>
  </property>
  <property fmtid="{D5CDD505-2E9C-101B-9397-08002B2CF9AE}" pid="5" name="x1ye=10">
    <vt:lpwstr>ujLRw6MUk0qRsc8IaAh69ZRLL+dGdkV9ovTfoGLqWHN5GqQ2vyM4Nq8P3s6wl/lv1X0t9CHWl8BtTP+4B0z55PfWzqs5LXCPvcCYz7lMo69WEFlW5/rJNnFFEdYl3Mh6BCPnMeVkURB+fnBgLGH9LO5XnLaIsNpQdRJpGCzuKFSbh25Air15vsI8ZrRVcb6CzCr8P4CglAtM2nZGyev0xZAV9uREeLfRwLCb8g93UnRhut9Gse/DNTPU1pqghSw</vt:lpwstr>
  </property>
  <property fmtid="{D5CDD505-2E9C-101B-9397-08002B2CF9AE}" pid="6" name="x1ye=100">
    <vt:lpwstr>tMQnieDoU7/I9YjoOD+t1RFNSd40xh3EqgDCQv9yxNazscT24gTbJda/pL8Qdmsc3mEGXLeDq2shSLXz0ul2wbXx6Tkr9YKTs0iI8Pc9Ew43FqT9LSET1CQvT69iTe/MVRKI5jMf6oasVOqxl5/qxSz3EIJIbvCRs80k4ASZ+MqnREHjFVIlNqB8ect7eMtCvn3tYDhOcGGkUpoieDb25lhT7DuNoHZhfNsOrk+tAqYfFM7P4JH6kZTGVfp8cM5</vt:lpwstr>
  </property>
  <property fmtid="{D5CDD505-2E9C-101B-9397-08002B2CF9AE}" pid="7" name="x1ye=101">
    <vt:lpwstr>umYwfPzURWhVABTA6UqKuuMXyykriWs3Swww61RDFq4b0mAxA3HakG4T/zc+IkZfx3viqe3awc3MVYoKH13a0mJdQMYjkiUVJ6DeNXzoOlYoHg8on69kAvHOaoDfKWUhLpcTTLSKRRHcck7dhknt6ZzYF14QPSSXaYHphvdbuYHXK8NmGzrb9VJC9KidRSoInZ8QeOYyayi0EmkDwDb++KnVgkmKyahE5jjbFlDv0OPhbX1Lgj6FdmV1TCQUZ2T</vt:lpwstr>
  </property>
  <property fmtid="{D5CDD505-2E9C-101B-9397-08002B2CF9AE}" pid="8" name="x1ye=102">
    <vt:lpwstr>rbV2/sTD7fDFn3bMEZK7ynWEDh2PjvMhV1rZUUeOuX6RlhzwCoIpHuY4Ihoi+gWiiPIrEy4lTKjcOl5s0nv8c2UoJl6lgnYxwvxVHMx8Qb2T7wLWBR3up59RPL5vYVXe8FHGzj45cjbeeTmZKxgnWdgA6NlyilQi5+55ndKjuV6VdbKiUDkTy+f4j3A8+D6e+aAS3UMRghTlvb+R7ilJ/k21G15FPv8LJ3EkF6a50wt1doakDaPtzvCdCybaaWR</vt:lpwstr>
  </property>
  <property fmtid="{D5CDD505-2E9C-101B-9397-08002B2CF9AE}" pid="9" name="x1ye=103">
    <vt:lpwstr>hTMxjJ3pHo0JTXk4QbmshJ6wqErF76kQLuxIlqhnVChF8UgsEd6nJ7G7hvMHvP1Y9zvSyWyFyENn5hewfvZa88dXjhMl4Tbb1OcuuSQtp4nDugMoPXdomS3Z51iylXdg6mDcJ1aXchbnKOIE78RnYI0aWnOoyYIBVkw+pAqkR6nOOzrNTWvBiaVTSpN78u0KH5Ll5cPFECPOqwIhBu/S+yl8GJFzTPml+KXWLfa2LOtAQyRxW1FrKP7YJwARWJR</vt:lpwstr>
  </property>
  <property fmtid="{D5CDD505-2E9C-101B-9397-08002B2CF9AE}" pid="10" name="x1ye=104">
    <vt:lpwstr>Ap2K4++khby174X9DYWbH2aMrQWBuKPCgyNxnSmRovVXBXLAs3mLt4HX7oJC3uuLniLc/0JZSsDniayV6VkFX/7tp4xizsePUK+980NkqgefT6T4Tfo0F/pnmkTl6Cc7NvAevCzg6TmsHnGXKGJdE8q/37eUq+IzbppCR6ELXjvXyxszttFd+AUFY2JM1t38LQr09lA0i6SYCHTahdLqlxdYhmaiWEQX96ustjRwMlk1Is45iGkwTDMmPzRjYAQ</vt:lpwstr>
  </property>
  <property fmtid="{D5CDD505-2E9C-101B-9397-08002B2CF9AE}" pid="11" name="x1ye=105">
    <vt:lpwstr>WUjYjKdN14Vv0uc8ROsEnFfbC/irGxwlNbGaCdtalmJg1Bfalacv6DoHEefRwvi7O/e83eYf1GTwZBP9qAA53QNvLL24EMuCdQTtNXXk13p5duqqIIrcJU8K6EPZ7E52qUfbl442QEtsjOqQcDJkaujn/7GT4iDIOYxe1LILLoGwjfa3VYC9mfYp8pnKynf3j9Ri86rrKOcpvhEOr64ELaBi0XOxSTC2HRaJbhaopR6C7RX/ClwItM2UZf9NpVd</vt:lpwstr>
  </property>
  <property fmtid="{D5CDD505-2E9C-101B-9397-08002B2CF9AE}" pid="12" name="x1ye=106">
    <vt:lpwstr>mtTy5gONR5OIvosLb+bh0I7VsjhqiSwWa3DfWXvIGqUb1W7yqXF43S10E0ml8C4I+nJvlMos4xPkFJBnxSzJhH57vozdz+bkZDnQoYLBeTG8JUA9lwlI+fKve2FL58Czvmgx7WhU9jrSRVXMMIYg/sz8Jbn9MuSbUOyaXBRnjmu5wJ4UNLJuZElSEd7e2XBHkWr6+UY/ggP3YOTfUEx+M4kbTHYPFDAqD43eFcKoUWl5MQ6fEnFMgt++p39eZ4F</vt:lpwstr>
  </property>
  <property fmtid="{D5CDD505-2E9C-101B-9397-08002B2CF9AE}" pid="13" name="x1ye=107">
    <vt:lpwstr>7J9h3EArtMfeVXPO4p8hhVOEIJ6igdprh/Yzoh12yyBoEilOkzsFYrCMpo1K56H/JagjUsj0AZ9eAWFbb0bRpaqamxwzOwvtT5I2dswC6BhQ0LP5kixfBM5we5c+gdhOW+ZoP+V3Kkvybpd9nQTafPoBwrpVK6R8KsKLfJ1+XN9W+wHSOxqh62YbbwWUGq4gYyxFBuaIWi+xvxlstGhBSSTnuKznLxjyEU/c/F9xN4JpkVafIdcwj0Noz0g3wCI</vt:lpwstr>
  </property>
  <property fmtid="{D5CDD505-2E9C-101B-9397-08002B2CF9AE}" pid="14" name="x1ye=108">
    <vt:lpwstr>IGDMSvBl6aPxsB6YrbuRf5ZPCUIDejUeMGGM/lGb81PYKdd0n+CIA8BCQW/+fL1oP60vXoCd9p5326lrVk1DXrC4JUlbCOJlIi9YyULnCezP4/r21zCnCvrNlm2HZMe1UsDZRqRwIn3e+TLX87vw80aNkhchTZ819rTBg21eu1asyN/S4IYWHeQ4oe7K1ECQH4CWnIAtHPUbAcuUuRj+vETrzhpT9Bw1N1s0X1vf8Jt0flSWDqxoKXz/d8IhTqy</vt:lpwstr>
  </property>
  <property fmtid="{D5CDD505-2E9C-101B-9397-08002B2CF9AE}" pid="15" name="x1ye=109">
    <vt:lpwstr>yJuk6tFJnC1QMdBAqsR3yjjmWmORWn0XQReRcvBtFn3jf3kQpb8cJuuZdN7iGbWMiXre/8deP2GRYA0TjYjvGWDh7ahvGAZUXl8BwOIijeE9+/0jO/hd4u5bHcYMp2680t24NMd5VetjgLHxY35EH8NBGWUm0RoviLf1KpcOtLvqkeU9RaS4hLXYYRJlFpnAYJO47XFT91ai6a90drRM+6erhdRTkDSeh/hgIU3yvTvwFt/xpE6UrvtGPeaUAZI</vt:lpwstr>
  </property>
  <property fmtid="{D5CDD505-2E9C-101B-9397-08002B2CF9AE}" pid="16" name="x1ye=11">
    <vt:lpwstr>m9MUZ014Wihb/Kr3Ar1Xc59cz/73ajMnZ3KRx3DN48PLwvbYGe15EY2MtcbpfoJL4bC9zzLaUYQGPWb4fq6E5jIDmdmx5V/d4uXyn1Op59cHi49MVxaGKPqdYqklblhkkvo6ADQDdu7beuHpc0uw8FtBnL7cthagGVAGKQnRLUn6b6wg42Rtu14NK0YV3y3lW+3tIy4QwTSdo8m4ICBdcULfQ7oyxG30l+DRsip6BqqRb5+texkZinjkniLAJmb</vt:lpwstr>
  </property>
  <property fmtid="{D5CDD505-2E9C-101B-9397-08002B2CF9AE}" pid="17" name="x1ye=110">
    <vt:lpwstr>9I1kXLhzCkYDzuUyzdAwwh9Vzcasp5qKHA2dcPd9jf5jsHM1iQUWMiBeTBqu5EUSzwGHmHOX5d+jFL8VP+NJW8bvX2312N8wVcCqsGftdiCfjQkGMGUiz6PPtpXrHWhrVWiiVVO2YIgICN9IIyagFnL8/TS5vNSqbrBEMsyfELvWdFodjJZkuioZVwnW6d1IO0HAywoPyPQLK130O9f/ZblQsVzFmgs+taQR/TFmQWS64ZFaoWSalKz7rktx+98</vt:lpwstr>
  </property>
  <property fmtid="{D5CDD505-2E9C-101B-9397-08002B2CF9AE}" pid="18" name="x1ye=111">
    <vt:lpwstr>lWLlh4CHwDLF8hx+vg5vRJAEpMZZoEv4juHivJL3Sua9WD9dqRW0TK9aNtanuvPO9Zus74m+mEpDuIlkJqqXj+yKBeL3zw/vSMNTTFxEHkn4ydZ4ukSy1CCR41CS/1gNvP3017VG3iOcq0fruRhAv36egbfg5JORQSwbNu2H08mBmGURoiqMzIr1OiDbkcLW5SqAVSoTShV0qRrK3/87lEG047tF1JqhLex+PLAdZxhdQQUgfp1XgVhut2meDFK</vt:lpwstr>
  </property>
  <property fmtid="{D5CDD505-2E9C-101B-9397-08002B2CF9AE}" pid="19" name="x1ye=112">
    <vt:lpwstr>ChGUxqXvsVzMVOMUvLvtPA8Q0q0oSB+5fNJACoFiEXik7AdBY2hw5GxmVYzT1/UdX4r/Fuw0XYN0hJICVub9qH7qqHL5SRAnETz/ezz4a27fxUGtjQEKrOR0i5ZNP+OFcdxhC8m9AsQKCKqjSxJZTpPhA0doCV0FVAC3fYGGmHESWQa5jf8VV5NMwHmE9XeziznDchTdx9AYYAcInZuM2XzUupc/yapyHSjIRUVL4nJz7t8hPMzLY8WwMoooNco</vt:lpwstr>
  </property>
  <property fmtid="{D5CDD505-2E9C-101B-9397-08002B2CF9AE}" pid="20" name="x1ye=113">
    <vt:lpwstr>w7C4nWCk7kwPSMyiSERqrejDalCjD/EonNkkGp2+UhmSeQOnYB52u4GrAqvVt8jzFwM4f4ydJX34ckHG/gsrFwe8byQzs6KPwQ1xOW7bwE12uE32ZvNs6+Bhy2sj4nT7INypyAYVfIoChGQvO4kqIe+/W8UZGpQ3vyYU6xoTrAMVhk1n9Ga8NTz+ppOkgVbF37pbywxultwqSPZ2/m9Jc5q55V834H9XvGOi5wyz/qFBx1dZ8aY6vHfqLkFkn4/</vt:lpwstr>
  </property>
  <property fmtid="{D5CDD505-2E9C-101B-9397-08002B2CF9AE}" pid="21" name="x1ye=114">
    <vt:lpwstr>G0YwKYT09u52UevD5lcHOi9ruxbhwNfkI0ec+rBrrrLyGllb0XfeRAQJzK1OP2yAL10c7Z2r8+C/7UboobxYEYljWxxOwEphtEJoh5WYesxP2eB9iDtdBJ9FseYT7H23elsGNimA88mzvZb+zvg7l59MCRtg2GYX5218s0928sqiO59gq2NISVOUKafcdofCOJJPPL3M6193y6nmHYdAXNAZBK9q3EFFoZadAZfxjgVznB6QiJILv1eErHxQLqW</vt:lpwstr>
  </property>
  <property fmtid="{D5CDD505-2E9C-101B-9397-08002B2CF9AE}" pid="22" name="x1ye=115">
    <vt:lpwstr>h1LRYpJUinVStJrKnokx5PPK6Q06Jv49HxLQu/EuwMhcCEZj719Vtvk7ju/o+YD9lH7zDan72SntDncuRFsWfPCFEigyxl1YpCOMNZEoo1XlX5g7OeoahYj1TOCFm+1j81KKtpkTT3cHgizlCVBymwQuKx0nPVshXZeLYeZHZ374SsFEaezEHETywsmfoHgZSpCloK9WYfEkNp+59A50AhbKKvBt6uW/5k/sr5xwPPmyysTevRKIuw9fgcgr8ys</vt:lpwstr>
  </property>
  <property fmtid="{D5CDD505-2E9C-101B-9397-08002B2CF9AE}" pid="23" name="x1ye=116">
    <vt:lpwstr>edL0GOoNT46nNgTfZO4AAqq2NvY9ou+lpzpJ3tHa+gd+24FPqjbsGfF7P6Yej4m1xLRuxnS4087MLVSH855amV9FDGkuvHna18JFczaQjl89IySn4fTL+DS5r9/A1QOFuEvKRmZNzF7InpLTryk3Mq1u2K4UNFg+j+Jyr6Q14o8iSzrgQj3zAxANd/5DiFt8gaUks6yvMkV9KCYdyoAwm8acmG+4bqpVZgkSk84gkN51u3CR0qhcTKVCXva7ULb</vt:lpwstr>
  </property>
  <property fmtid="{D5CDD505-2E9C-101B-9397-08002B2CF9AE}" pid="24" name="x1ye=117">
    <vt:lpwstr>FGaiWZHHJZA5TOMz3Cj76MAXWKpx8sqZVenRymn1gyBKCnoW9QW0ZUTfs8cI3+4F0cghwBfKYkwfGSgpn8Vvsxle2HoRTf4NYI9huEgGenGWlcQumE5PBC03/mbB+lPXtmQI8/zGGKRGfC20qCFELe9L8/J26h549ajFDtYpI+NZlY4qCV4L1Xa0+xltXONTWVNWRU49/Dv7WOzcnnpv8ODa9nrCxRAW/M2yHxCYF0VQJ+TOEmp9alvB1h6uOa8</vt:lpwstr>
  </property>
  <property fmtid="{D5CDD505-2E9C-101B-9397-08002B2CF9AE}" pid="25" name="x1ye=118">
    <vt:lpwstr>KJUi2DsBUbmTINUrMx2LDqR+k2J603B6CofQbBSY6LPrewu/VRcM8h/mosmLLupIOeIS3R1hj4Z/nthhlp/HE+ZIH0mMX8gr65EYDiuY3AzgAEWJGaiIrX8dPFrzKpRoSoWpzZbDBTsl3Pvr0WFAh2e6c1up7IlF6ecCTifl1w4MnUZnIva6mjkU4JKqR81a8XKxtJkO7a1XkDVL5NJvhivdC7byUgl+pzTLB/dyCGrI1jdMLwCUPiyNyHwk6AC</vt:lpwstr>
  </property>
  <property fmtid="{D5CDD505-2E9C-101B-9397-08002B2CF9AE}" pid="26" name="x1ye=119">
    <vt:lpwstr>Y/AXDFJQIZAxUGlxRrmXBhgqC0oB8C3YvC7S/CUlWeMt6tGjb2tX6+y16LrHdPEZP5xVaPdHEkpU2AHnRp6YM04Y0ECMJ5tSZsAROcgo5mHoNEEZNiLGZrk3T6a9N+VIiGYQWe3j73/HvzCYVhrsdxUAZQsAsR6NuIHzo2Y8L944475Dgfk0ibSbFh0erl+QIJFX2ug9oR2anzd2AanQfHQLd1N79fS0ds8PQUn4K8l8MnLs473PeqmLmUrCeu2</vt:lpwstr>
  </property>
  <property fmtid="{D5CDD505-2E9C-101B-9397-08002B2CF9AE}" pid="27" name="x1ye=12">
    <vt:lpwstr>8IexqRwX1xGrPogcknUGITyRPqZfuiq8kxX2/RGBrugvc5TlRdF5wnIp9bzsdZlhflY4ywyTClCfFBchHi9mKBiignwWjp3t75iEqn6ZiWyOzrZSEQBtx++9rAAa5ImOjIjfLXWu+IDU9IFsvrWMyWWjbcIPZtHPw+gF8xJi2SCvA2Cqi56LsKBW9yHc0YRi8Br7i8a5jzxyKpKAZl00pLKEU/vR7nGXZE0dfwYRluxXKrIh3BbyLCwDhZ8e8rG</vt:lpwstr>
  </property>
  <property fmtid="{D5CDD505-2E9C-101B-9397-08002B2CF9AE}" pid="28" name="x1ye=120">
    <vt:lpwstr>YbYQV9Nxsij5bLykZgOFqaXktKDu+tnv7UpzTsCxm/VwdO0NgnY2DeBPo/IMr22e9eCaMgkFI0o+ikvzrJ2eMkFfiWn9aOK0R336n96Y/OkwB6VC/WmspQkSI2s759Fqs09uX9jLbbSiouCH8f6qmh3yuXG9TqJjZ4Itpf2UiKkMzC4XrTZ6Os2PeYKzZme95RvdYrU6tO2uf+N8v47RRIFfzjYZHnOKlIRZ1KKQ2rY5tFso0Q8FYLy1XIG+exV</vt:lpwstr>
  </property>
  <property fmtid="{D5CDD505-2E9C-101B-9397-08002B2CF9AE}" pid="29" name="x1ye=121">
    <vt:lpwstr>OjM5o3c8cKtvFpONpej30681g9MdVYGGcpG7/4bOIMpDSsGEgH35KAye4il+ItyXg2Tzu/XSjBpkmmzJzBTbak1IP6A0qBrLR/vjmmZ4SZJUZic74fIWatkcarRFerGA3iJZEikFwlhOnzgU1i01w0SeNVcGft15z0RuhMrVJLcarjSwpe/o3wHUKfdiHTzuRlD7pdFnGl7T9xTrOj9N9f3JZiNDrwM+xoGj34yJJp/dzkTDf2Bl0qFt2qB5sX1</vt:lpwstr>
  </property>
  <property fmtid="{D5CDD505-2E9C-101B-9397-08002B2CF9AE}" pid="30" name="x1ye=122">
    <vt:lpwstr>ZVDUIkttJb8zo1WnUZFs/+BtZLMl/Vkft1yRBp+rlgrltu10l8Xo3lTN5pfoALa9c5e+Ja5U8D5MjCc6b+O17mILBMao3ZFuwOmsE/+GRX8Qf2/NOOUZNQ0vr3CGYDwleJqUYMh37yrK0HxS4NQCDhnRc4h8MY4VFmFYgB4yv1cZZKIg018QtxMYwLA+DPT4bVjysf8yA/xuA+XyE/BNNdplnVU9xiZ6LnizVgphGBEIV5nOrjDMyCHw2DyRnEW</vt:lpwstr>
  </property>
  <property fmtid="{D5CDD505-2E9C-101B-9397-08002B2CF9AE}" pid="31" name="x1ye=123">
    <vt:lpwstr>bIzXCbjDm1uVXZ6jxaMoRKkWJMWGYzf9n5yl/RaSp9dhG0QfPPnovHjE33Depl+8zYhRui6i6UJAG/HTBWNXnE/xnpNCaiU+9/Dqo5jY96YAGPLKnqgRsxvn/Ju96lFKd9JWDoqDjxCbXeGZF9sv5JP/qZUjsJN9xHju2BMgCgQCOiLjkYGcqq7i/4y72D7nVGSA67znQRj2O0nFsJsSE65G51XUeG0/is69ReDjySESVkfas1bInSn3TTUy24x</vt:lpwstr>
  </property>
  <property fmtid="{D5CDD505-2E9C-101B-9397-08002B2CF9AE}" pid="32" name="x1ye=124">
    <vt:lpwstr>K6Od/y5q7DnRfAhG3Udqud34h8tkxYPnKC6UYHxE8TJwanLBWk/DYhfK1UcomoEF3HIq+Pv4eigflUy/KC+M94fHzGNC1CVkwekz5M1X6K+fQiRZ+e/ff4l6q0+4egAA</vt:lpwstr>
  </property>
  <property fmtid="{D5CDD505-2E9C-101B-9397-08002B2CF9AE}" pid="33" name="x1ye=13">
    <vt:lpwstr>mJ3d/jSI/8k3/bInoVucor9lNuqctX/VGjz02rkd/k6eI4AD4xJnFjOSI18kP9zA1LPvDO/i6Gn3f9LYMJjdrcXfN3/L5sb/0NGafyxV5v0dQbzp3hMocPD+LA39wpJFb9ru5F7O1EUzPwJb9gKdI7FWZD3GKSo1yvVX9lhRbAGfqYwUZj4H/LMW9sd2Tyhu7RqgvjGaeEoD/VSk/3nyGp08ycE4yX377sG1YcFNRpT1stcPUhsOISFNfJsw5KN</vt:lpwstr>
  </property>
  <property fmtid="{D5CDD505-2E9C-101B-9397-08002B2CF9AE}" pid="34" name="x1ye=14">
    <vt:lpwstr>uk7ciCz9TLO+HKfP67PmDwO93OazFtx4qRXfDQO3sdDx2T/RhYJ6XNhnV9UfC4hD7OJcWZX/zg4hjeNevP0eECHIrYHARMNeIwSpBt3dd+/QhjjJtSpgpZpcAWcG2+2BdHCfXrhpRU0u2xGGi6mT1o4kmkpS2rXiQt8KMBD/DLNsrHUO+J/8Q9m4byF3Dg5SWJuFw5Fd+6NGTT75fT6qjp03b7wZIhmmsYc2xaipjdnQ4ixJqGuOKaJkS+lOiQm</vt:lpwstr>
  </property>
  <property fmtid="{D5CDD505-2E9C-101B-9397-08002B2CF9AE}" pid="35" name="x1ye=15">
    <vt:lpwstr>K5gzbkZyB98GV9ARsyZJyMBI+Qa/PXch5M0jNXi4Yis3wV9u+DquF9me8wYtHFyQZ7YcO9acGMHfGr79p3ybfTzKulG8qDHZAefApBV5ycXQwMb7w+zrwaHvNfBH0ZjgzLDGwjWH05aWZWcJbTLwLiQQPv2VL2lkCSUW57JGji4nQy4zEvPFBXSAvLvVEd3lvyWfg0boFN4mcp5b/GyKXIJ9goUczGD+PUWZszJ+cHg9OOVLaoRv7OKoA4GX8GR</vt:lpwstr>
  </property>
  <property fmtid="{D5CDD505-2E9C-101B-9397-08002B2CF9AE}" pid="36" name="x1ye=16">
    <vt:lpwstr>MjDMwa/eyG4nC6SbSycGaWdrfoosB0uJ9dVuFOFZxYa6zGg4oekfweV17n1oR09PsZF4nXsKWNJHgVzrqXJk6RrD/UZrb/ZMHughacATRCzMzC5pzAvmWkMPgEP2OfhZ+U6ts3k2afbJGrKhxBzHuH1vfZa5oxoFjkL4GGhuPC1ppZOdpn18psT6o17bWAEM8bqAxquvR+GqhBT5VKA6KcNjLFmI7zDnnLVfzJQnO2TmjxbD6ldFd8ne1PLLgdi</vt:lpwstr>
  </property>
  <property fmtid="{D5CDD505-2E9C-101B-9397-08002B2CF9AE}" pid="37" name="x1ye=17">
    <vt:lpwstr>GfOeqghIElzfNVMuPVDdMRBbztdRnYO/aIAeevHyFCRBAlqJwLspXmpqf0Bz1BW6Zq01f/0InNaXtLyPuszHOImB63PfTdNOTAgLQSQKt5IeUMzeJOsvsmHQI2LJPhVWk8A388H4fpGfRh7Gqy5NKMbQiKVS9SrOzaQwKwns+5kK3aYnBjUJLEdQQmUuOwIl/uZwGW75Ww0MTtPUc+MvuWZZdWabWovzl/TQzYlgt7bJiQndWJeWsgiu+VlqA2g</vt:lpwstr>
  </property>
  <property fmtid="{D5CDD505-2E9C-101B-9397-08002B2CF9AE}" pid="38" name="x1ye=18">
    <vt:lpwstr>Mx/yhN9EqbYUKgeydmpYpjOA5sPO/XK5H7RQvcgdn64HgKYznkCdl5+pGbryoPPfFss4OWWvPR0tXj5uPSwbBF5hw1O3xIYHTO0HZCh22SRslarJ1R6pv80E/X4jIs4/Euihy+mmNlIegYE4aV/26N0eNkJtVK4qkrB7VrQkKxwNxDlOosN3yK5zEZ+tqeBj+/fIp/K+nQOQoMY5x/k13m3mMqP20B4uvlq5cfti4cCQNP0aFIO7i8ZsyHU+RlY</vt:lpwstr>
  </property>
  <property fmtid="{D5CDD505-2E9C-101B-9397-08002B2CF9AE}" pid="39" name="x1ye=19">
    <vt:lpwstr>AJ9kDjE13W+IVeXE8sfk8ewJ+1NZWjnzdtUkl2eN/ECZ9zXF+0z9FsSDgj52iud+t0Kpub8eqUzxOrLgjn1bGaAbIBHDzvKgDw4zy1tJrHjee3+OPhBmhPXaFdqAuu3H7DAw9WG2zcZHAcKSXMPUYqqk/VJZUrUUxYjDVCFYubfclFqzxnCkUTMG7Erzv6E3sUScSTx3pif1vI0RwnQrIkEF/KMQ9+EY+bfMDuxZ9KxbJ9bX8Kzf9CiSkn8Bqdq</vt:lpwstr>
  </property>
  <property fmtid="{D5CDD505-2E9C-101B-9397-08002B2CF9AE}" pid="40" name="x1ye=2">
    <vt:lpwstr>mg7FQMG3I5mkzZOb2qPu83BdvEVZFlYdtF/x3xWDQanDLpiDpMrtJ5mbTIOiz6CBcS0dnKvFpnhPe3vjel3nwobWMtr+kgweezqwILVN1bSGAFuiwqrlgVarjiwhCXUdc6gfIv6Jysx8t+km9bAvKpNNTLkB/E7uN0fc6ieBBa/djGwNLWskiw5+uh4OC46XSPTA+6k0+wljLfD3FfHI8GkgWo1o771tcKOpMo3Rkt25U/nGTedH5D+Wilc39m5</vt:lpwstr>
  </property>
  <property fmtid="{D5CDD505-2E9C-101B-9397-08002B2CF9AE}" pid="41" name="x1ye=20">
    <vt:lpwstr>wO04TfngDch4Gb/qt6gjjAdDsbZgeCoV3K/oF8Fjd6nWd+RPZQTDjtWohI1NzW7gW7gK6mo3sykiDBKb7sPyyxkP0oWUO3FUp3YbX+hVS/QzoKEj+z+maTYDnijVypnr9kj37ckhVO3N7EXSyQjydjzje84SUFvN4Kv5Kcmh+QiItgH2WfqPJni/mkHeVedMKEtYuQWReLapyqK9uCwmTXlzrPt9n64X8I8KhYOLVYdCSMWVZbTL39yZ9E66BzM</vt:lpwstr>
  </property>
  <property fmtid="{D5CDD505-2E9C-101B-9397-08002B2CF9AE}" pid="42" name="x1ye=21">
    <vt:lpwstr>j8V27yzciqgad86I1cXU7nayBSpIWXgRPfxMaoCMpt7SMDGetSQi05biMpOShwDby/R3xKN9hVfT4UQ1ejbos4LfQchgUuAMf6SNHD+4OOXrrghhH/rySWx/MBVoXdCuzDyzlp0GNuFJFH3QtU7ddo+48kxim7n4CPVBGUBIIHVww+oQ7nU9cH/b59PiyD8qEIfSndQ5j+CzktmjSq+M46Qes8/r73pZC7c/DFa1fuqpvjMw/IrfCgD150ZZKD4</vt:lpwstr>
  </property>
  <property fmtid="{D5CDD505-2E9C-101B-9397-08002B2CF9AE}" pid="43" name="x1ye=22">
    <vt:lpwstr>UhmU8li4TQNpB2eWjTt1VKNG0WoToM67NIQ7oUm0OKs0RDmr/e1ZNirYXgcItWrpYd2Z4MShBZ8uLEK0QkVZKJ/onUjNPDIUHY+6IOXQ1cPdaY1MgvuaJBeESK/ZYIQO2qOpfVrxCL60QZmOSmqEnj5wnn1LarqrGyeT2w+ozL8wiAkw/hygtLlV0mthl9Ya7Sz8F+9LvxldrualzaKV5qZMi4hmfSHsOsZujpQoBvP4i//HBCFFaRsjkh3CWEc</vt:lpwstr>
  </property>
  <property fmtid="{D5CDD505-2E9C-101B-9397-08002B2CF9AE}" pid="44" name="x1ye=23">
    <vt:lpwstr>u/8VONyrmRexPSLJjtRfasmjdIabUVRGryPMyKOBPDTab/2pmdUIT6RbX8SD48ZbXLg9rS5hBA3zXryO4zr1mnthae38e6wpfdNFMPWPj8dYi51ZzGvMDsTFI6V1tSNiwIZ8C3eqhzgMoHP6gV6zSOvJ5I2L2GhnKg/TrNEJIv1+vd4lDAeI5A0eu+xjxqhRWV3EZaAAxAICMO5EgZhhWBAqV0EF3bvfsolvdQ9Ozeb/ub86xUvX/8ESI59oQcj</vt:lpwstr>
  </property>
  <property fmtid="{D5CDD505-2E9C-101B-9397-08002B2CF9AE}" pid="45" name="x1ye=24">
    <vt:lpwstr>lJhVNxRjoHS7qjandLTcKrPWZBACn4Ev3mY3Jigyj+X5+AKwu17wul09ZPCyxXc2yfuNWQDKtHbw1hb7yJ4i6E/O+5v95BpVL5nlQfvsA8zjESDYZFclOuZELtaxfHd3WGCHeCpMZG/gbKWikAzrgXL37KvyhtlpagzEruQiUkNRA14zz6lp+toSHFX6jdPq9yRgJmy4sP9GScbbX1jwcXOLSOGH4Gl0orB26AIft+Lh7HGJwCrZCLRILHMLhIA</vt:lpwstr>
  </property>
  <property fmtid="{D5CDD505-2E9C-101B-9397-08002B2CF9AE}" pid="46" name="x1ye=25">
    <vt:lpwstr>H9GpNm6qggDMbD9SqJFfmUklO8ikymBeQc4piRQtOuNQO+QkA1RTAkwQdZrnUmIcyL4Q6YHpKlaDtfIqcghDg32f7Nnj0UXZAllC+wxvwP28Wmdls4aIMhu/AFwMcyQP1834o2fUbUALaj99LXNs23yLJZ6737Xi2uhySmuYa6Fe0XaqJnSWDwvIG0H2hwbH7VE/95Bgwv3JgL0Cq88ul+Vd1n/azw/JSAO8dTYlqPwQTMZEn6R5z5B6v2ANIZG</vt:lpwstr>
  </property>
  <property fmtid="{D5CDD505-2E9C-101B-9397-08002B2CF9AE}" pid="47" name="x1ye=26">
    <vt:lpwstr>S7YNhNYnR1xd7SOm4PO04Ivri7A92n0FxTNCylnZSKl/yzDn41HoTi8oVe1lRyQRoNeg1GiIiobCr1QzO0H8uO2pWJE75OaXGcYCsRtO8tWr0PNKsTv9Su8/thT9LSYU1vmduy5Cow00NHSsqQLFM8K/5zwOU67/zBIg0KEKRjYB/La5LfJEIVtMokQ0glIqubbuI5uMkAAwFClSGEOA57BqsnnLxdfUgSshirBwsxDE72/knYktht0bdxGlOKD</vt:lpwstr>
  </property>
  <property fmtid="{D5CDD505-2E9C-101B-9397-08002B2CF9AE}" pid="48" name="x1ye=27">
    <vt:lpwstr>T8+0sIaBHcGwrOI+qvPvUmxVXl40UuCyUVWbsd6MR14k1C3fitwqo3An0+0pFMHJzyh065vFhjhRpQaEM/tl/gife/Nc4ptGh//iNQ63iyD53Lkh/HLIIak8OaweLnUVECudZ0k8GP9cSwkMTiOvchRmNK8fhOr/YH8scxDiJbuLzGA4Zce9S8QGSxAyJhdXefUjbLMEJgOLFHAiWIzyqr8Bja4+svzMQM/3FzNGrmdpw7OJ6zxmg0AFtvod/NZ</vt:lpwstr>
  </property>
  <property fmtid="{D5CDD505-2E9C-101B-9397-08002B2CF9AE}" pid="49" name="x1ye=28">
    <vt:lpwstr>lVrETjUmWR4lINMer6rEKl8MEhkQXULWMJIrahJAZUK18zJZ4QFT5oGGcl+uB1Mfz2UP6j1ubrD0ncE+l7ryBXvL5Rfnjib0l9ajQ3+lpkt52Jm8eI+sEPlhiQnlQjobulOduEtplMWV0tw9zLX2VmtIxi1dz/1cf+ui33WPBHYfE/DSqhvsW9b8S8iYTB2XI096NqnKNaQQUktbJ/smVnvthTpZiVErEyFMPuZB9Q5w0PUDdK0Dwsxg/oVsWH5</vt:lpwstr>
  </property>
  <property fmtid="{D5CDD505-2E9C-101B-9397-08002B2CF9AE}" pid="50" name="x1ye=29">
    <vt:lpwstr>CoOBWciDcx9KmdkfErOJSSwkTWaG45IgmIrSgIdavT1an07HNj43oxbemztKKeeVNoS7s3GCtu1XXfxSy0vl012GfyP0WA+FxtGyu3wXao2nHVlLOvbJTrjCxokGVUOaT42NnJKTwUUBRr2FZdq4pyiXket8R+S6T0OPuHD/cEjnM0VfznbpBbOB+K7hSlqKTvLT0iyI42vkw9GjmzmJfDFOD84BT+1SMT/IwZZPIp0cAP2irYat9caIW0VWrsZ</vt:lpwstr>
  </property>
  <property fmtid="{D5CDD505-2E9C-101B-9397-08002B2CF9AE}" pid="51" name="x1ye=3">
    <vt:lpwstr>EJDM+LGSrZeyUfDhb2UKtAZ4hanPmB8XrUeRBJvoecNchGky4gugETKN2b/64O9zD/BllLNsQa0uo80tD8Nlk2fFlq2rcY3RCr4Iq57G7m8Q5YztckGuLrCJDnc2C2iyMrpPWiFYeBnCnf4mwxXjZASHvH8pjm2hdlu5/CTNBk72kaOWcOoFfLbVQ/O1Qr9goYz4ABTemRDk+vk7kgcnlW8GMzFqLK0J3rEkEUaXqMb4TaX86eOXRyMiNP5QKnE</vt:lpwstr>
  </property>
  <property fmtid="{D5CDD505-2E9C-101B-9397-08002B2CF9AE}" pid="52" name="x1ye=30">
    <vt:lpwstr>4Knkf0qStcf6myRjB2RL9UQLVr54jva0sslleGJdtg3FYHwZm0wc7qrxroLO6K0bQk/TS1qBa9UHF5kP7pJ4udpX3oTun7n3bLYnQaUBaFLSXg1ndzEO2J3Dpif8Nm+NIQ2B03vnSfYShyO01/o7TiDbooHyA57rtNEpRBR5nj+1n33eTxdeT2aJ2fypdg7UdyNiTIXnRH55RIWJcIH2j64/tELBWZ3cKfePXP4hrG3zaJzZDKmxcOaehJXcr0u</vt:lpwstr>
  </property>
  <property fmtid="{D5CDD505-2E9C-101B-9397-08002B2CF9AE}" pid="53" name="x1ye=31">
    <vt:lpwstr>dsTxie+p8GLj9NdIGRiLab1BQkCBdsZLAwVchCbizVzrWkn3VtZAPnVp1hh5yeqTIUfN+lM/HD8PhhO9z+iPlJTSnxzB1IiMWCBEUTJsh/MVKpmmaCEI8TGhdXqi7U7+GIXloZoqojsYlPc8zmkn1n7leFk22B/TIkxqIzIV8QuBHH7LT4dcONteYcIgFvm79/8VOwST21K2wUyq87+N64KPeVtTuS6ZaJwLc7J7cXdN2WX6Qu1I2g8RiViALdV</vt:lpwstr>
  </property>
  <property fmtid="{D5CDD505-2E9C-101B-9397-08002B2CF9AE}" pid="54" name="x1ye=32">
    <vt:lpwstr>SeMMLmcSHL5lZ5AgW99aGYvzn1/ZyrUUTRaZR3cKOjcnE+QnHbmUyAYeEBYcIEUHfVq+sHtT9I87gtFnL5khd7hPgaRlNrtQQ5NYbRdXRG5WRBBPLvTAvv6OxvNW7bcAa+W+yVUDVHPOyICHKcYiZGxCsHLUaQ8vtEhXTlpKZPwbdOA2ZN0lCGEku5xvDhVnAOAkTJa4fDnh9tW5rmAfLpthSFJSfJuz3a6hH/iKXnyNcREHRWM0gEB8QJDaI1z</vt:lpwstr>
  </property>
  <property fmtid="{D5CDD505-2E9C-101B-9397-08002B2CF9AE}" pid="55" name="x1ye=33">
    <vt:lpwstr>1dZu5XLmRVbhGTlc3Bsnf8nHGwduwX24XohCRVmKtot/Ue5nDwIs4xlAkihbHh/AlfIIR7y69xsKJAqrXSRmT8pHzx6ZNPpOAomTw4DMriIpu0ubmyQ2p4UUNpMNPQFwnorEkwk4yRB+Y/qnTq4qI98Na7KBTXDfWFT8nMrlP0otALb6SM3d7Vy7Iy7hHEkPy3RRp4Dc49Otbecq41lD8zgiV9i3ZA06sO2m8E0UKhymQ0L1ePZJsP3DH7RhcU4</vt:lpwstr>
  </property>
  <property fmtid="{D5CDD505-2E9C-101B-9397-08002B2CF9AE}" pid="56" name="x1ye=34">
    <vt:lpwstr>jV97TaMAfiJL7kvHCoV+dBuhb5ab66gI/sM3hVhll6nzXcT/tcNoinZacX5oXn6RLawyetfPuGClcZWZbeLrb4vIrzBgoMeLzYIlxJDfQGIuS7e3RBvMVlA2oQtfX3ItNs4isDDcnvQzzM2S6+ks0YTaFfroveyn4j3gTeM1svsIXwNdquK6uFH47kG+6rr1qkbAeXM/nm+S3IXr60OndHiqk8V7J+tj1ZJ4LDguiA3+PdnZ7uRDKeTPhxesTef</vt:lpwstr>
  </property>
  <property fmtid="{D5CDD505-2E9C-101B-9397-08002B2CF9AE}" pid="57" name="x1ye=35">
    <vt:lpwstr>DglBkUrQExiSxZhdUiw6C1qR54Ha3BIYVZ3nFIjhhwZPf7bvBXqsgWregpSiNKPxhhX9jSsYlfM9zDSI1uojZUVFe9FQJGtbS8jaxJQ9J/AjZBFAC0I6QkZnOtgGiob/sDQwHsUeIIBrMO4+3ULvoysukcx7/lNAMGOrNa/PtOgwRUaCAwYPzusNMpYBcGK7bvcRWpuWJWfr1WuWW6DxUzLMN5RW6H4ArxkA86QdREvvNJLkWAbpK4rvo3jZ60N</vt:lpwstr>
  </property>
  <property fmtid="{D5CDD505-2E9C-101B-9397-08002B2CF9AE}" pid="58" name="x1ye=36">
    <vt:lpwstr>F1RjiQXvk+eVMeO0vLAkquEvjUQaQQt+ZRM8Q4JEq00Sxtg7b1yeylvzDeXMIt5NZMuQvn6y1Lq9uh9A2zK737AfglDpH4AGZpBqdPTqYOp8c/hn1dkFYq5xdA2l4z29LK66zzjx7WYfjVwzAMd8TBZzL60xkn9Wm9ZUrYTMJ58NpuvjNnpU1loG6rCAU7n95tKZ5ffi54kLu/fu3IpoAxPEKABRFjoCQam7b1l9PLSLGdAcvxj9XRvQRYfj/N7</vt:lpwstr>
  </property>
  <property fmtid="{D5CDD505-2E9C-101B-9397-08002B2CF9AE}" pid="59" name="x1ye=37">
    <vt:lpwstr>RHhLPeZmcgQZxoy5aJj09K4VhueICUNGqIffFZjfejkWslsPBNdOVysmVqFNk7W8FbcfjHYQIcUepEDH7dHyQJYptkAnQr1tNarxB0m+VzTXjrVINtgAlvgPRgKay7FK5Ay+oes85OkgSJfog8B8GQ9fjyyBryyTL3fk82hm8JMIa5eY4nEQ00tI9TO5bGMzoLxXFl0I/FQCSw6aDrSmYcYnj3uCZ2N6B+7FEvxlpl+EHBlw0s7NN1MWoIf1YJN</vt:lpwstr>
  </property>
  <property fmtid="{D5CDD505-2E9C-101B-9397-08002B2CF9AE}" pid="60" name="x1ye=38">
    <vt:lpwstr>pMxw/aSSrDuFWgBj9fIJwI6aU1ojy2iAF4sT/c0RFInyQ8EixSIvDTBh+KykKipd0zJz3kumDLdV6lzaJNZFGRTFwsEzQQ62EwVsWnHqE4HZOPJZ+BXeSfMSdWPDEB4LjHeily+30w+OoskWUBtx9igKofJiMWdQe32DVkc6ywTnodwniQCKkj/HNJGXWqRss1GKOzewsHjru4yAbOci9OCRyi1BO+4wo8ApGu2fhZmjOmLeLAoSOf5ifsELo6h</vt:lpwstr>
  </property>
  <property fmtid="{D5CDD505-2E9C-101B-9397-08002B2CF9AE}" pid="61" name="x1ye=39">
    <vt:lpwstr>RP4btdCuVidFG07juJzDxT9AzeV7cHD8KAwhFkBUryDxUT0+gbRxHVBPWONpYtweAMiJ/YNzNA8SVM+POS0LsVeANPstxbFcVoBrNXnDmYjKyajxA+WjhrcIH8Ra8ouXoCa5cZzCA29omdDXfsmw6b0Rl1AVoYcd0eCzsaDBI0wEJ2DId/PZQh85ZoM8GWkd4PblMhJ9M/5yQ1vE/L5YIha7XS39sE4D16GMM+lLxbHF7AgT48+SN/5/HZBSAAi</vt:lpwstr>
  </property>
  <property fmtid="{D5CDD505-2E9C-101B-9397-08002B2CF9AE}" pid="62" name="x1ye=4">
    <vt:lpwstr>HbMtCL9dy3zgdBWPX9iSElrbLYlW2ofeVTLKhYhTdX433W6S3lF2fedrDoGuZuki9jaYLdjsk+MqMgvLcB82w5At+lDS0z+pcRoGAOHkJuDMULtPpvt0YTDYbMnsrsBOIaXzehdgnQ8w9Iwykg2WnRNpQ+OsdYCjxIgGpmeWpU08iEJcAaGRwOL4CNh8Mhi68AORzfyJOLpvxRlb5drkiOvqcfuDwVOKxxhwGkDkrk0620j7sp+fUjqmeTVJzhb</vt:lpwstr>
  </property>
  <property fmtid="{D5CDD505-2E9C-101B-9397-08002B2CF9AE}" pid="63" name="x1ye=40">
    <vt:lpwstr>qkA7ynWSrFKz+n9O9mWAFMi78veGf5G0lL4TdHP2un4S5SlonInTtGZ0DhYBNgFeYt3DD9YnXxYhCnA/oK0vHD2uyeRE+IMatcm9z/3iuM3Jrv5isd7cHxv+jW7gTKqKT3K0kgZYwUygHhtlJL/VJDzG2dkpA5NAPBsZuw8yviUWqJFG6bH8ZUmTIi4s0elDHrQ9Gxz/U4OltjxKyp78p4DXkWvVUOpus9BjPijX0Q3HD50CDBHK6ZFsvzmuhYS</vt:lpwstr>
  </property>
  <property fmtid="{D5CDD505-2E9C-101B-9397-08002B2CF9AE}" pid="64" name="x1ye=41">
    <vt:lpwstr>XLfUN+jf9HXI+PhTVXbgZNEzVyl/zg9YkpGfKZL616QqdlC2t8X6c3S3v/u3BWrPYRGrjJg+XbbTraBFnzx/rvF+/w1q8ygi8MUWGLUzNyu2d971aUiZEBg6o0TLN2RG091NFw/qNOnmw2VVbdo9wy3d1VH7zhyAXnKM5Phf7qYe3ud7RGIYm2wfI5YZ3Kce3LJHKlIglqIEbDAO22rZGNiqkmXqjK0iwAirZqqQo698amOBfUO7nbVKhBUNNXq</vt:lpwstr>
  </property>
  <property fmtid="{D5CDD505-2E9C-101B-9397-08002B2CF9AE}" pid="65" name="x1ye=42">
    <vt:lpwstr>G2+G2tgN1kuUaz0hbqCjhqMw6oj5B5r1IGRGnWt9FUMMBVrhvQ5YSGYAxd3gp8EcVzwmpVCPZzeopAnfgIunFJdUHT57ESDMPJt2ftxTzmVPGEVitvUR/IqCQR6fI0LIb/VivtZ3qXeP4H2OOztcYkIZIckSH08UhjwXN/SOM6/v/HrOFH9pt1u015mwxQ1mcYL0hxtyXL3ygfSwkzgx896ggccbofsBom+sat+6SV/uoiKxBCzRJnC+Mf5F0W/</vt:lpwstr>
  </property>
  <property fmtid="{D5CDD505-2E9C-101B-9397-08002B2CF9AE}" pid="66" name="x1ye=43">
    <vt:lpwstr>86jZTG28HMz84b/drvCo5lo0TWEZdVd9OBnSvFb4xDz+ZGDC4nQp8nIrkLanKG0g8HxA/XItFapS1x0AXyairDlcHgOgk1mPMoqpww/z2BBpND+CqXmr3CIWZ5+DQc7JRDBnptrLuqNzcaY46nSOh8cwolYWq4svjPk+crBdFrpj9mQr2dLVJud70TGtSkHY67WHk/fGMRM6d3urPrV7by6P7fQHFLK0kcPP71hrS2HI2AE1qe6EopCQP1gxv3p</vt:lpwstr>
  </property>
  <property fmtid="{D5CDD505-2E9C-101B-9397-08002B2CF9AE}" pid="67" name="x1ye=44">
    <vt:lpwstr>GEJYPY00xzc4EjI8BevXOep6fXgTdbzFf7KLyrH7nmzMgopRCtRJLH+resQbEt+u/fHEVBwoqlfeKmc8rBjuzN2Y5uBaqJcgeSOf7RpMKBngV64SsKpzyfCs0MkAjw3cR5zrFbyTCL7oumR/BLj25iEOzfRydr68DOsrHDBJQIfMKJXDYr5oT1w0bssxEXB+xoNlOCz0VAyPjHCbzy2w9fw3cN+OxPMsUjUmq0Ph/EIXxocgNfkFNGzuh16Yjja</vt:lpwstr>
  </property>
  <property fmtid="{D5CDD505-2E9C-101B-9397-08002B2CF9AE}" pid="68" name="x1ye=45">
    <vt:lpwstr>fAAkdJIivyeRd6c1jMDVpxOF9fHTQHDlaOYD7gJnkLnV87Ucal7RN2IZOk4usqgST5w21vH7qngxC+MJaLDB7djMH7xmYzE7jwIFMxPqRKNDCYT8nKwkdi1Yrxl/Ik+WcqiBzTe8KeschyV67qnotPwCPJHbeJonreiboe6+l9jFRZpRPrPatiCicVpC9zlEvZT2nkhsg5uL9Pm0p7epSa1I23idIuIyMX/AYv27IXb9mf3jABEk+84rpbAX+UG</vt:lpwstr>
  </property>
  <property fmtid="{D5CDD505-2E9C-101B-9397-08002B2CF9AE}" pid="69" name="x1ye=46">
    <vt:lpwstr>VlKsVWPdaVaK9WQ75htM9JL49m9C0lKNc7QFR132o5PkDRKBUhQ4fbmEdiDpGyorFiWoyMiZf3nZtlifkIY37jrxapmyTVcpC7lG9sWw0v72C9+HZ1BCaY5h3MiF4mQ4iL96pVkgmVEzCgK1YJBpLUhlSSj72fv8eC69f03zYYdOXxpx+yvIFNysDAXcNAFqj3Nqy8X6rg5VqLm/yTxDDZ4u0LyKZdUpr6HNkdiV0R+kWlXkO7FUbUQ5iHZ9MJL</vt:lpwstr>
  </property>
  <property fmtid="{D5CDD505-2E9C-101B-9397-08002B2CF9AE}" pid="70" name="x1ye=47">
    <vt:lpwstr>R7JPekCalARsDB+jZgcU5Q8BaJkrFzfK7HYcBCWabsEOmoSNj+lMUBRX7+t2CXTEX25fcFMv/z+9NPRyHo07eNA1SlrUSVH7VWRZoALhRtyRIY7vT5trkLmkY5VDy19QTb9DsiyccX3JkQtCeTEhc0YkPn+hYhIeXKtH61OEVMyP/QnexlP7tiX8zhqdcaaSd34w3AI/Y3eS7AFGX0kD2NeJ9kfbJc+fmsg6DtYn4+3uNbVeuylXsHQ5AL2htUn</vt:lpwstr>
  </property>
  <property fmtid="{D5CDD505-2E9C-101B-9397-08002B2CF9AE}" pid="71" name="x1ye=48">
    <vt:lpwstr>fSGK8dMGJbnhiXkTamBale+ShAUnvdnuOX2FmAC1DjynaT65WMavwogbryusBDg9p8XUOTJPdhQrAZYFBd1GcNBtZ30oGTqKDC4Efyw/j0zSyeH92IqlIL9QgwBdhw2VetcROjb0f5QkfdSxxsighon+5sbbCDv2K+YgRy8KyDo5JdvI4x3fAkU11XpeM+5ar64GqSg9nG2c1Y53gWpxUWsbFHcfX94RCFbRGPCztLB0RUbCwz3E5DYRpqS/Jgn</vt:lpwstr>
  </property>
  <property fmtid="{D5CDD505-2E9C-101B-9397-08002B2CF9AE}" pid="72" name="x1ye=49">
    <vt:lpwstr>drSSUDojTbHq89PEwO/95XFDv6bNvwcplcu2LXMxvpMTZF9ilcZKhKlceH25AmF/JpSY4h9RVzTa5R5wUx5JLVZgstih+r10uc9YyLauW6mCQ5SaweKl6XZF27oXwIWNsbCzmUCdMfyQFwWboKwXc/KEWCYGklipUswyeq1L4t67e5C+WgGJjseOpvRZmXv4MzMs1NmANOMR0cs03fhhLYE9OX9Ij/DgGkDo+yxfYVJEFEyewT0fAkEY3bvgVcL</vt:lpwstr>
  </property>
  <property fmtid="{D5CDD505-2E9C-101B-9397-08002B2CF9AE}" pid="73" name="x1ye=5">
    <vt:lpwstr>QhVqZCaeSgMbRRTAE6rttXki0X31nukqXTuLaK+yaBQQ6Mv8ZVb0a2aQBdJlnvpNWaHZ+d+Oksjqr0P0yeLCfnWEc3zzSCsCJamwRGrLzjNyrVH4YzvR2+zq99NGvQiiENMlN9PF+jMJe9L3UC+dbx5YI06DuSZOvCLARreiSqCt27bOg/PrT0+hPs2k+MrkcDp4d6LFRwH5O3NPTdnxILcqQZ0UYETsyWD26XePpniBoup2URCHVR9TfF+QqLm</vt:lpwstr>
  </property>
  <property fmtid="{D5CDD505-2E9C-101B-9397-08002B2CF9AE}" pid="74" name="x1ye=50">
    <vt:lpwstr>nc601iis9X0zOuz5GJgvUbqE3R25E7Iw65DtEya7bb2aWp7bi4cg4eb2gMjouKXFfnW/RxxJkZhC7kzc4kXlEVDFf2bvsagHqpB1Zj0wxpj7KdGnSmeSilm63XLRO/ekItVNrW9jWsIpjD5OX/obER3B+Lg0tzWCu8duwAp5aIXx997K9Pke2POQVdCGO3JgCgN1H8ikmCXiMr6mViqD4DHxhKHKSXU1WEHzG/NIM+Km4zT4OVw3VYjSde7j121</vt:lpwstr>
  </property>
  <property fmtid="{D5CDD505-2E9C-101B-9397-08002B2CF9AE}" pid="75" name="x1ye=51">
    <vt:lpwstr>pchctgxD2+3t9qsCMiZ8fS9mTg8M4A7w0I0cfqeKVu9sBRiMUA+0S/Y7eQ4/OQIIBAIE6rXKLGHq0mLIa7GKjPdCO9Eq0ibNqKqDhZu3NjU76sG2JyCor5X+/WtPZGeSVmnoppogOzds0OvGt1vWqWznLXn3sDxbkcENDvaLySXwNLXuxAIXVzebgAQcdSUPMK6eWM2PlRKZdy4FNuUFsdYS1r8XLvcHG9tMN9m8uA+HzM6Vpmb6liK6XHzQwZh</vt:lpwstr>
  </property>
  <property fmtid="{D5CDD505-2E9C-101B-9397-08002B2CF9AE}" pid="76" name="x1ye=52">
    <vt:lpwstr>goBwBEpMweEYBY2ectL8QPQXGMOKEwpl15S3W/07DsRvMXse7oxfxOFi+jjeH8cdkFxrTdBPXDrhRp6cRxvd1xd982tiqyjYKT7amHrcYQgx844L+k/IxqE6e3piAG/EgKiQgLWAGEkaYEBl8pYvqYaZ7yDoSnsBMmm6LltX7azv9es3VxVyd49GlsPSiJmXfUGVTTz1ybg5wxHz+eDJVWSZzj9LLWgaaTV7KgCmxcSi17Ovxh+/9aCbYR92kLz</vt:lpwstr>
  </property>
  <property fmtid="{D5CDD505-2E9C-101B-9397-08002B2CF9AE}" pid="77" name="x1ye=53">
    <vt:lpwstr>UncMMVdPfNlN0rqZ0u3nOAKVF60HY3vo1BjpYFxWFUh/ycaDkzqd586BafJPINDRuJlsLfs4Qf0UD4uAd1S3tEvTwrFG/WeSf1BkCsLM7M56uhrFcplK7sZIC6x9ZQZ5QHwDndSdW2+1zYNt+4aBw/mNUL4URh1xxm2YYXIOwtfZPDsaTkInb2PPBbRPgQy2QdWUVxpSngZrY8zXTxXmcZuZbnW2Jj+FUssnl5YIWK/zDghcg6P8/rscqDeD310</vt:lpwstr>
  </property>
  <property fmtid="{D5CDD505-2E9C-101B-9397-08002B2CF9AE}" pid="78" name="x1ye=54">
    <vt:lpwstr>9fVtM9P51C2AoKFHsXZ+O9dmpxpUPdBhKJl4dJUwnGRlYNoWYOnqK9ApYm19t1UNScFk5aX1HTRDQj+9l6zqHVgTeJc7WiqT9Y277na1qHcEU6s29V7ffVXlEXqiF4Ym8YvowORodRCTZFNLsXWs/dLw6+q1NplbF+rad5HjfaVHt1G1Ab+vR/71b815KiGgNLtXLIkRk4+2M3PZHjdsI8ON0yjaqPvSHeY/UO3Mq5d4GybXTRPOckU12Encbo4</vt:lpwstr>
  </property>
  <property fmtid="{D5CDD505-2E9C-101B-9397-08002B2CF9AE}" pid="79" name="x1ye=55">
    <vt:lpwstr>or3gzzDG2uAjxeDX/TF1F8FQzCMEWsNySGrJWBAtK4rUu0LaQyuWx9G54Kz2PVUCrIAW59EnYBNWAcqgaaosLh2sIJShyiYcJIulfEK7eb03TdqR0ajbUNHZQcIM6YgLKUPMUwQNLMIz7/5BKryo7qwgmc4ymNkcnf4xc5fRdcnAAbvHsPo3nFOdIsD/RvSO7CSn4tMWqiSMvq7zxbM8/FYvJbVhZXjPp9oF9preuTPbnz3iXbFKfAG9rNqW5Qe</vt:lpwstr>
  </property>
  <property fmtid="{D5CDD505-2E9C-101B-9397-08002B2CF9AE}" pid="80" name="x1ye=56">
    <vt:lpwstr>+O54KoDRXTAbHuFwXsvvgwmmcgLunZpvRv6UjXhvCJDc2o36xoH9So36QoLDUwH9W1tPieWiNuiszenf2OcwA7EsnEuyUv469neUV+RJcFWhjTW1OZ/AqYTk39NQ1M+lxoOdOVdTQYhtX00Xj4kTgdcUlOPv8A2DzUJl+NIwbHwoUcdNUkVZXm+JLalJ/2yhsMVUwF8ILP4Joqz2bW4Cft7od5B6rZXk1vC0SS+NlLrnJfy++WfYvykQ4pqZewW</vt:lpwstr>
  </property>
  <property fmtid="{D5CDD505-2E9C-101B-9397-08002B2CF9AE}" pid="81" name="x1ye=57">
    <vt:lpwstr>BbUukVRLdjjHem4jM3fUSEXyb/e/nx4+OB8j9CYg1UGOXfpOp7yzQV7B/3Vza5y3Y+1e436nv7eedi5cXOujUHe9aQ2j6UV2YIxzknRS5AJAhxHaFAURICMEPDpaY/jbE8mYPqSWNoWKu3qKJIEiy3yrDTGO753y1EEupwxNYGVLMh9WlAgA2hpkqcFhS+RLI8apWQHP2YAXfp7fihgT7TEMl+KKsiFNaR8doyCKgWHEhh26wOhswMGk9NIBwSj</vt:lpwstr>
  </property>
  <property fmtid="{D5CDD505-2E9C-101B-9397-08002B2CF9AE}" pid="82" name="x1ye=58">
    <vt:lpwstr>fdGrd+9MhsD1KJfrgDJOZUS0YUnZWWCm1Fe8CFyu6WCcCEq8gZH3LAN5g+jpdomAB0cxzBs/sdUrpO6ZzqfypchLJIs1wVRCjFXIXCOrWdHMqjhJ8gdOb2mMrQJW5bW/leXilUq2urE9J2RXI1J2U4IuliT94M/mQk2ZPHDkBgrYzrmikk8vv90hrxtpJhxvWV8yf7hfJY6jJVFUDUwTZV5C/dBvr6SJV5Bd0eat2tjKhFxDHdOGqMlQFArbBO6</vt:lpwstr>
  </property>
  <property fmtid="{D5CDD505-2E9C-101B-9397-08002B2CF9AE}" pid="83" name="x1ye=59">
    <vt:lpwstr>PEWDq4rq5L03nmoXsL80hj5lSfa4p2cV4ASobiP2S0s4FHhMlIJJptlTwnd7Qd12HxCXiG/JPTGR94Ej/m1gFe/mdc1mo9m3Y9F0A9GfwnVgp9nfo6uy0w0uTmD3lJCrQD9UqWgp7p+B3i+/0Kf/lf23diC6c+l43Uo93Tgl3bDWRrSPE3cq0Rr92bkzuhpqrtXah9bI9SV3wWhsJjXC0DzvPwgItgP5GByQzMu12B/iyPZptdNK6aVioQAXxol</vt:lpwstr>
  </property>
  <property fmtid="{D5CDD505-2E9C-101B-9397-08002B2CF9AE}" pid="84" name="x1ye=6">
    <vt:lpwstr>VaPlhZShk0GoJHLKfGcIbEpnmzo4BRmg3ED/QhipfRCGyq4FaAndGuxvomYlE0h5EXS7SHvBrbSPcIhFZyTy34fnCd4OeCbFBclMYQ8mkvTZt9vicfEm2Po7Z6sOaikcqDPaotD36dP6bnyYa9ej4OQT+bTRDWiUxdi+PUcRje8N0hLbYVSdGZNTbuy8raHFitcG740/hLeasQAF+olugKh45o2k3DmX2tCj0bdHTWDIk/LXtuiClMSj/LBSvMi</vt:lpwstr>
  </property>
  <property fmtid="{D5CDD505-2E9C-101B-9397-08002B2CF9AE}" pid="85" name="x1ye=60">
    <vt:lpwstr>LaoDgdDoXhm+6SbdWKl4BHwkmQcDHZ3+/KAbBJk5ICouwA5ckMr9BOFKfFHNJsYdFtPmmHEFrthtjevWXm72JcfRmIyC6Oo07s3P98YL+gOzav4AiGndqnUyMyzgDVBfXWNkwH4ztz7ODIHBzr0yv/ouf8zjngJw4S4pDKxP+NUNuSKirlr3tXvZH0kYNH3t0yvLVsh7zdB887L8biZHJMGNGe/WUm2wB02N/pQOcBbElMpSDwbqrWvS50MczVM</vt:lpwstr>
  </property>
  <property fmtid="{D5CDD505-2E9C-101B-9397-08002B2CF9AE}" pid="86" name="x1ye=61">
    <vt:lpwstr>dDllgV9gCVmTCik4qcBKjxmP+w5K3x/63lhJkg9AU3rmKuanexhzJtEw1d6A4WKdTDXDZSCq+i9gd1A13hulUxmwLScWr36+LAC1P9AkT088GXZfQ/ulhQSBm177fy6ybL0Gju58XgxsFXQMO7AKiu44u95xA5Ikp+6FK9eP+0BdduvHnUWDqfitagZ9SZ4oUxVUWgOIalbCDRC635zmtyKs6tPNh2M4v34afAgmdbyZmyimrFCzzOjrGguBmPn</vt:lpwstr>
  </property>
  <property fmtid="{D5CDD505-2E9C-101B-9397-08002B2CF9AE}" pid="87" name="x1ye=62">
    <vt:lpwstr>E5Q5Z0dBeWBYO8ccBb8ufnG/NEs11sg0TH2HLezfsSumFcp6vkH2+WmvQPljnYgn8lz9RhFe9j9ZjW3gIgRL9I/KU+1Y/b8IxaIvLpv5o2hwW/H3jmSIcRs83y4UvPwmR6gOpySG1+eJyoRwQBytW6bazPdfjJj1K72aS+xidJf2AFEpj8eSKXUdTmtiT/BlR5t0gMOCF5impma2/x9yhvIjdk7cXfjnyNWm+N3v3qg1dxc/6MJIFy1aTPi4GCY</vt:lpwstr>
  </property>
  <property fmtid="{D5CDD505-2E9C-101B-9397-08002B2CF9AE}" pid="88" name="x1ye=63">
    <vt:lpwstr>dgliCy7garI3awGo4XQsKfoxB2RFa8FAmgILclKq0cda5G5uS568vhVpoUz+TuYfh/IEHesn8NJDKCtU3HllyzL3BF8C9R1q04172uQ4RCrKTmHenFwU6EUDyayy5uGzzesP9Ss/jEVs/6u2u1aTleGdWYsCac/eGySIvGhjUtl21+dtjjwGE8E61Fjj+TA1uBG7WVpspbq2MbkPm2zrHHfKIkBnzPlLSEHhaQ5aMI2Y0RVNFporbUIk1Liptd1</vt:lpwstr>
  </property>
  <property fmtid="{D5CDD505-2E9C-101B-9397-08002B2CF9AE}" pid="89" name="x1ye=64">
    <vt:lpwstr>9BbfFSYUXgRZEt/S7+tHwuZ3jsVkm5fPYLcGbsJgOC2ZOAAKtdvR6AtMX/4S5bsBhaNwk5dBsaOVeHVr34Qd1+/sjTzmfECw9wgApurrR5XojltdC+93eIIyzj8qGtVfMBc/44/peTfif2BRHy+unMqRtLMBJLQ5RrW/vMjjhvby+WnbPuEVG28XpOWKrfo1woHUNAD0GgvzcRaVpn/whWV8pQdvivw5QEcukOyeNhTKsrLQdqOcvwFgyfy4ZtB</vt:lpwstr>
  </property>
  <property fmtid="{D5CDD505-2E9C-101B-9397-08002B2CF9AE}" pid="90" name="x1ye=65">
    <vt:lpwstr>kUF1ZWBYf5B9+u95tXwzpftfHZuedQR3/ZO8rM7dfR/GCd6nvWZ2EK4KfOcluDpSt2WEFc9IM04PN850VRenwMHGuBOewyWSqJji/2WdE3vrpuOjZLTjwGupL79PwJp446ZY3xWG9RHy1JK6ulrj1Paop4Tl/ZPDQt15NpMYyMm2JCjtXYVFc27tgAbsg4JoVVTbEgU8SKKHfAhlEbZ6igisM/N4m5VK2PPticSagyPwLYpYiwf4SCKHPwW1CXu</vt:lpwstr>
  </property>
  <property fmtid="{D5CDD505-2E9C-101B-9397-08002B2CF9AE}" pid="91" name="x1ye=66">
    <vt:lpwstr>5DRBhMKkaEJHMZzsEJSJJKVRiM0/Ylws9ebUzOsgvbIpf8Y4j9h01shaPNdPXAqQlfZscB2Y6NSKTGoIHze0vNAg1FZ3YYmKk6Gtt223H2D1JRonHQiR0h4VD0ewT8kk8bVUiwIRlVPUmuFtS3oyz3fGX68H/O2yGQ1M0srQSwk2JSGN6RUSDYShurXKlMfKGHk1gNcXHbrLDvWU0YgngqcWZdFMWL/xFQeYXEA/2r4Ky1XAWgKPpBFLgVr4Dgb</vt:lpwstr>
  </property>
  <property fmtid="{D5CDD505-2E9C-101B-9397-08002B2CF9AE}" pid="92" name="x1ye=67">
    <vt:lpwstr>kHS4e7O1z+mnqxZgdx7zt4J0GoUwJzlm6tYqnnx75sR5OTcX8e8fk2mUu45Ylb+1oBRiP1g5YcAyUKGYVPyozdOM/RDi6cvviYeO2SXwmdh8qkdWCZW6Q4xwBouFg7zLuHSwKRq/MPQN7zd3zxeeno4msJEDJGduIV+IziGplZVdyYR9AlXybUHHQkpYEQ04jhurpOpz3ZqW5iBB/4iLiJPu/sbQi0W+N6NfWLdh6PM6fyAXw6y+wlNe5kfLEZK</vt:lpwstr>
  </property>
  <property fmtid="{D5CDD505-2E9C-101B-9397-08002B2CF9AE}" pid="93" name="x1ye=68">
    <vt:lpwstr>ADAA7ZOzXmrIkj7C/OPk2KPwUngx97ZaSU/SBJaAxkhYkI5mFkxN4uatM5PUn0lX6WG28apB2O+eAy6m79DWC/jcEU55c2Kmh/4hMpTLGm0cB6AxPdp2E9YafSirkjO3v4yfbvUnmYwJWeE+dKSyJXSA8eklLq2y1Su/RPIFl1/p3+LvCUzkJDxmk7Rf+0KHGsjubQvVbBfPItP9PAP6NLZ5osvEOx+b83xeK1g9OpZUSvUmnRRFWlSI/bc9FTW</vt:lpwstr>
  </property>
  <property fmtid="{D5CDD505-2E9C-101B-9397-08002B2CF9AE}" pid="94" name="x1ye=69">
    <vt:lpwstr>E+O8eN8Pvwbb9mFnZr+auyjaNx+Da60FNQuMJ5mD8Ge9NqyUqyBeO4J3rR9w4qkedgjD4V9usq3jgoFSFlmmw1R/vcHyTEwwpzyxRZIybg/lk5vN3uzvjVhz+tUhBm57Pq2Cv7kPo6IZ0msGAOpT86a7l0zqCO0iVmhZZ1FeOzE8UYymS+DJMEf2yql2j1hQ0M+GbjNlDBoUBOfbOqXYm87MY3HNJoBZaipBoJ9s6/UraQ03OSzy1ZNWRH4jIW1</vt:lpwstr>
  </property>
  <property fmtid="{D5CDD505-2E9C-101B-9397-08002B2CF9AE}" pid="95" name="x1ye=7">
    <vt:lpwstr>He7XDF2eO1NlFlmujQ0LM+1Mk18wevwU/yM70H3o8uRXS3cYNio0Sj4usL4lFVvSU2ETyjUQk9Ah9/pNtaCOwOP65TEDg6KtdPQDme4tVk/HTyolVg+9EX1iEM/SGvlcFtnVglsddEfFqdU6WKNkSZWojTq80jcz08Dh7NmsOKMyiyhLL/qUNrv3n1O7mfhWXMAd+GZVEgBHb7bDHbml+CTJ/jzeBGxbHh7ONb8IFbQmLZH3AWM69ts3L3n3GBx</vt:lpwstr>
  </property>
  <property fmtid="{D5CDD505-2E9C-101B-9397-08002B2CF9AE}" pid="96" name="x1ye=70">
    <vt:lpwstr>elEgcvsJ9PGwjUifWcgfBSsqfq4mSuhJw1gE2Mgq8SfGXi+CVPTvaQVycRsdndmRzMmb89ltHghuPt59MJI/R2wO97omywdCWq1NpLL4lrfBAxOhLnMqvosFEJZVw96F6eQwsi1WSsn1T3UOVU1u/jIzCY6BP70JtJdelmMXExVc6ykkonME3aJjFr+mj+USW2uw8ZBywT3Npwv/DPZLFCQ/dMCmjzkacDlIRIzvqzk1lF6J3sDLvKD7VfYGsag</vt:lpwstr>
  </property>
  <property fmtid="{D5CDD505-2E9C-101B-9397-08002B2CF9AE}" pid="97" name="x1ye=71">
    <vt:lpwstr>fqqFuQiPQXDHgcTD82GDwQTVrCPphaLgOd5tzp7Tt43cxNB73F6onR+gNQSfQ1FIHWC3nWmn1vsFg5A9/0obBRF1uAaKvZLXm8z5iGqPCYRN6yAeXjoqNz7DgF8PCOoz8pvvr883fVr+DKIjhCyp/MfkBuMnB4stfP0Huh56aOeD4DdNWLlcgIFcyjee/Go9eaWdkS0+pjFdaWWfuam3Dcu/u7/HH37A0YJyiAmhx2/1i2TbyG6G/SjhL+bJ4xe</vt:lpwstr>
  </property>
  <property fmtid="{D5CDD505-2E9C-101B-9397-08002B2CF9AE}" pid="98" name="x1ye=72">
    <vt:lpwstr>Ph80xfP+rn/g8PTaCEqG5MLDC1DfvbfY0NtxBDk/QcnXXPCSfL2CKaEOuZPcfk5kRpN+OLdALgqrIT7lObMCQ9gGiFs3oXzTu+62Q5SDDiyEe2POGdzTRlfpxaMhjUTPejtKpg8PFYSxaj6RS3PCcQkF71+7/dhEJvptVM42LSNncPCVG3yDSVms4EGWkf2ZU/7bEi8dvL42MQ4fhAWv1GqUpnpXg+8gzp+fg6NrUyeP6if+G9KfvELlwnJoTvx</vt:lpwstr>
  </property>
  <property fmtid="{D5CDD505-2E9C-101B-9397-08002B2CF9AE}" pid="99" name="x1ye=73">
    <vt:lpwstr>BnXCzu2v7Mr5Q6aYkk0qsBqtyDz1cIp7DIOp7ekY4Tv0BbAgHQ1Gj2G/zHo+weO4vu0+Vk8wmtQMDjuOETo2h/2r4t/bd8RlCgV0O/d4WTXRJDFVA14V3dq5r9aojt3mPVl/Orsvx6+3t9KfkyXmWZLCFkEJRdi6ShqtsEf7YGIUIi754TqxZGZcAwYIH5xTPbZNvVZ1RCD/RH8jXYFcusVY7e2mcehFb+6LjD4QO+msGupSAOIz4URrlTeWpnK</vt:lpwstr>
  </property>
  <property fmtid="{D5CDD505-2E9C-101B-9397-08002B2CF9AE}" pid="100" name="x1ye=74">
    <vt:lpwstr>D/2NnXlqFUyGZsHL4NnFmNKnV3aRv+3P7CSAnpHk1VZQMthuBj5weobyARbWAhVDXIcppz5+/OXrUfIcdpYc4MUqGQ1E7C97RBSIdHpFwcdJm07vovT9B1F/hTnmTpnPlvjarnLSBTLOcPbTinCYjxG17iN1mWsshvt6o57ukW4paTjC0GS2Z2z4kkE++KcUH56EfQ+aD54Fx/bSmMDj8TqIjwdgn+jLuCn6NPiXZDYZHRmAhwXWNXlPsd4d80R</vt:lpwstr>
  </property>
  <property fmtid="{D5CDD505-2E9C-101B-9397-08002B2CF9AE}" pid="101" name="x1ye=75">
    <vt:lpwstr>L9LCazl4s8CIBfNqjW2tD4+oE5+MKJ0ZIFddmwOCUJffbKj3lnSvqhXyd8onrjmGzKpNrILWed20jenBEXbul1nceB80HBXw71Ym4FWSu8wwvnl7ZRPJKAkjIEdsQ8ej6yxyTsBTcSgowmsNcgOw7qV7YjB9TEsbuyNreGGo7ZDpHgddXvOFf2B5eLi74rn8TIb4RfO0J99tiFhNvMR49B6kUuZcGOfSD9+W5vyOum1q4SM5cvaQXUkDuopKqWt</vt:lpwstr>
  </property>
  <property fmtid="{D5CDD505-2E9C-101B-9397-08002B2CF9AE}" pid="102" name="x1ye=76">
    <vt:lpwstr>NKnCqyqfmv0tvu2Sh/KRosAOs4F33mAAi5AtTYf3g/0BBYZUXiOBF17k/rJp7eH9JNgJpBrNSDaVWpu7Jt/3s9q/71dUc9EJPeodIL00HyV/Vlvht5jakMjcjQbA5pB5Phm6ONgwIqPUvL12XlnNxUtOxToW6in/ZES4N76sYZCpoKuKnDFFmelHFyuNM5O4BHqtiAe5ojQ0lMpVAUqs9+wrGQv63Bov10JuY4nXGA8G963dJlsAspzH9l7VaTq</vt:lpwstr>
  </property>
  <property fmtid="{D5CDD505-2E9C-101B-9397-08002B2CF9AE}" pid="103" name="x1ye=77">
    <vt:lpwstr>XKd0Ascj8ty90zpWvHJO/L+sAgznK9vlNBiJ0E8ypwm6+ghf8VTHKk7Jg5L6Wnu6QD9mL6jCEfpGvMnYWfesOZSs40ILns7MRe4NaS0N05Go72D1v/4E0isQKFQYyv3fnZhcf2dsVeW/t4T1b3/brdpQJcvX385nf/DiWlBGY7hdQ2fkJ0z1KLMPyxKMOCOApySnNWki/2oCMH5eqyPicUQWpYbEo4GGyBJmDthsxtutg4/jNCFlwgWjpq6a6q0</vt:lpwstr>
  </property>
  <property fmtid="{D5CDD505-2E9C-101B-9397-08002B2CF9AE}" pid="104" name="x1ye=78">
    <vt:lpwstr>8kZvUnhCVvCrvSfoDn71tzhxgZqdLzTpLWlW5KsPqCHlmLXGyhdE5YCIgA8dcmTQkWH/VXvUcyCWAsAPd4Cxb89bx2i+HeyufIQb+ojCJE/J2x4ikEqNpdVMVMtqR+EEFmszVruMRfqfAgJD3QtFlIN26fZl6mKkerv8B2EylHxu4578M0t3PR23t18ctwoxtqRT6tMQ+QRsYHH4f6wXwpK4dA5kzbD5zemg1k2j94gqyt76EU+zVXF3GUwXG7Q</vt:lpwstr>
  </property>
  <property fmtid="{D5CDD505-2E9C-101B-9397-08002B2CF9AE}" pid="105" name="x1ye=79">
    <vt:lpwstr>woKZY0dUE0oyR5tmB0pWfqWq4gAzcbVh9BQKGQnAFMgT87UwpXx9z26mtMKX9p7icTnoQRKkqT1Os+9hdIoWw/5pQMZ9GuDKP2sDkPkHdJ3gGJv5lPa5zXan9azdjKQAp4O8VLJY/tbmwEsQPyF9OjC17+wAF26V/fOLpa6hJHnT55RUPliCzBTa4wdrcOnU8/SmghaFjyY4CRvtmdPlLs7RuHQIEyeJzHBHciZJgl/IsUufjRkGCTR0UeOGVbV</vt:lpwstr>
  </property>
  <property fmtid="{D5CDD505-2E9C-101B-9397-08002B2CF9AE}" pid="106" name="x1ye=8">
    <vt:lpwstr>Eqox0tJeQS0mwFHJ0Ng8iMiUdR5+qQp+E0h+b4yCKSGdwU5eZSng5xmBFgVlBkY5I7VCf9JVRo6EbLGM5/Sytft2AKdUc6rSl20Jdel4IRXrt3QR/CWgp7iXL3p9QdmAVcLMXVaP8ruyazI5aorAfU/aeOKOSrAzsEblLpfJtuPxe12fak8ki4BYrpwdsPGAz7w7Q30v6IbnLt0MO9M5ZGvxakCqqOIAGS+fP5eghF+729kaiua7TOTEhr4bkkY</vt:lpwstr>
  </property>
  <property fmtid="{D5CDD505-2E9C-101B-9397-08002B2CF9AE}" pid="107" name="x1ye=80">
    <vt:lpwstr>PokvlO3Z1tjfvSDolzE4ngxpmfJ6P6g5ACHBIOLjtxEjdXnUuf4sJ/DNAIirYvzniPLGySG1UywFUd6YrM05t2BNCYV4yWvBDwY6oVa3joaozlXS5F+UGghK5NbjTHVOxsKT1hWh5Ui4x2O7f/+BRK/lx/5+9uPV3IArV6fB0iOJsSU9kObCNoWw5B13DnQ9ZK7j2MPUgqKbQFjuqPj5kTDFC70Pw881YSPH1wuS/r5B/+zbu+lBBLBrckc/w8Q</vt:lpwstr>
  </property>
  <property fmtid="{D5CDD505-2E9C-101B-9397-08002B2CF9AE}" pid="108" name="x1ye=81">
    <vt:lpwstr>KYzr30BsrmE44bCYsilIwoI3q6rnn1A7NrUsTJWkQ/lzXQ7izYBgcZbX7cIf3g/Mpv9oCQ1XCmScS+pSKYCwAL9j88mBmcq/t481ghurCxEJaMQ0fkavLBpk7Ky6l4/7uY0hiv4B0AyBq1E6wKk+IC/6DTmuQSHokz7xlLAvnHF0+7x37hB970h5Uo+QuD7zhAWKjHOyWcAgmZBynsm9kl4BTmbdFPRStdzY0e5cDwMsjv+BoFLEte1IM8Ob5Q3</vt:lpwstr>
  </property>
  <property fmtid="{D5CDD505-2E9C-101B-9397-08002B2CF9AE}" pid="109" name="x1ye=82">
    <vt:lpwstr>Lah5gomhP8eDQkUnZ9ICOB1WXnTnGxYG0RwIGG561SJz7FMOMQcW/RKmBLg8S6caciA4O5OsWoMHZWfhW2ZLcVFd5iS0p11NxFdYlTOVrWeIoHOG+iM6PHQvyBUo1fSnPXY8zVdBl9/FtNsxUZE7RhcVeZHGWwAGgm/VXc3c+PAUh7AlfnSmY4U/6+2nnZHQfVhVGRe0u42wllAE/j2RVDkDnEA0yEtAqm/TPEfSBALPtx7NZLewvx+W9ufEO7H</vt:lpwstr>
  </property>
  <property fmtid="{D5CDD505-2E9C-101B-9397-08002B2CF9AE}" pid="110" name="x1ye=83">
    <vt:lpwstr>HkTbWJom2dlHWAcPOgNNTB+x701mhQm3pMP41EyfY6sE0O6ydfbZ3B+MgavbzFUql0dcG/mxfv+MGtkenI05hv9hJ6LhNkzLMbgQUTxeI5cAW/8MAniEcj9ZF/HhCumC6YXWUTd/7Yt9vEfuZkB8OAySkvt5WZe4Y8PtUHNTZ9Ok+jEcWsHdIWorB2w9MqqC+l0GvlDSjefhrMKUNrehCxsAsif+VKHu0E/ftBLE8rZPMNcoAkoAJ/GIzyc64l8</vt:lpwstr>
  </property>
  <property fmtid="{D5CDD505-2E9C-101B-9397-08002B2CF9AE}" pid="111" name="x1ye=84">
    <vt:lpwstr>2YrM7FhcROBKmb36w13G9TMVNwdbF4VO3PCPZfEB6iNrysAMkY2cgiuFUDzDrMxkQKC97jHF7hA6oJwW3D4W36wIK9kRdWNXc852y0fANnO/zpFIM+W0I3+9HW9RINogeUAXNpbNc8utXV+K5UxJPAQE+KzX4eSIp9kxtFo42x7aoJVIPx8DKh0PrjmwAmTzl+HtHhyKYgV4HZVZtuGi6HyQfMHw1f9myFIajcLRo45GK0aThMPjmAPCkDYYJ1w</vt:lpwstr>
  </property>
  <property fmtid="{D5CDD505-2E9C-101B-9397-08002B2CF9AE}" pid="112" name="x1ye=85">
    <vt:lpwstr>Phdx9mUt5IVJelaL42KTOSjbJIOl0+a+v/trCr6cKfeLKY1W1sqxHe/UzYC8QMDbN1z/sI2hj8kx8jCozxEKg9ZTY1H4tqfqdGM9UW9p5DjbZktuFDxhTXzwetrl90mlcz78nXkTzqbgrRXgrdncOVkyO1YaN+a18C0lbvVWjFvuGSXV4lXMQjbTNFERQyRD2UDVFe/zI/nmY3y3fTzUErEuKcDZ8i2T4oVrTe4++pdNCtSzUNVnmVJg6n1peGH</vt:lpwstr>
  </property>
  <property fmtid="{D5CDD505-2E9C-101B-9397-08002B2CF9AE}" pid="113" name="x1ye=86">
    <vt:lpwstr>9XhjGvUfALEdId8Ol/4692NaVD8lWhFedD7VVl82/Siqqkrxsfof7FTyb54fpA1e4uzFfo7cdicZ8Jw3RwMElD/40yfHraleYReVTA7AClcuqCNP9CgRbeeb0q7DdrTbMWeSMWRyVItqRCQtXH2251XOiGvGL2X39mgMTwAZ37judks9RvbHTtySnTiMrPhJ64WTNZDJAlmpNJnsxMcLLColyxpl30JMrB05cb+G6UX9ZuszatDFhaz8uTLYbA6</vt:lpwstr>
  </property>
  <property fmtid="{D5CDD505-2E9C-101B-9397-08002B2CF9AE}" pid="114" name="x1ye=87">
    <vt:lpwstr>L/D/ctED/JFk4KRUv0VG3Z8alPgDn27KAW9yNZ6LCekqbVVv6eZiAkrt8RhU+gzlEXI3Jc1NL3gJgPzYyvzgFdLxfF3/OdsG6nrO0+vo7XJq/E0uftd4+/hNKOdVHdDcC7aK+FnlxVIUxgNe8UKdEvtIJcbpB3Hk0Gzhl4LSpdw/m6zOGgH35tgXg2JQ88qIbOW4WRkblbtDByf0Fxh1VoiYvG3AJ/4CUmH+tMVewUDISB8/B+S3pY4a5H6zB+f</vt:lpwstr>
  </property>
  <property fmtid="{D5CDD505-2E9C-101B-9397-08002B2CF9AE}" pid="115" name="x1ye=88">
    <vt:lpwstr>sJSgPGT4ho7piNWy0YIeCb4cQf1QRR1zTcNlYTH4QPpgepro+CeVgPEAjF9cRV/LDl5fk/shzzLy3KclcyglHB0UwkXyGyOJdmaMX6H4oyD34ithGoO/H4PpMlEz9005Wrd0Ia0R/J5m828z5VqJH4CAKEutrbJWeLxnk9rRq7Wj0FAEzjo/gdgRhXAgdN+xGusgxmgkfOBMUwvChlQBd55O4lhfQg4SIUTCrh+vO1fIi6tw3tTlJTERRkQEOTx</vt:lpwstr>
  </property>
  <property fmtid="{D5CDD505-2E9C-101B-9397-08002B2CF9AE}" pid="116" name="x1ye=89">
    <vt:lpwstr>wfrw5isNH0YtL7Tj/Uj6tbonozGpdomZZKmtqgNr2VegTQUMmtleP0hU414IfYVXfdWZtAlLSa/FKwoQXA/2SER0hgu5vqSG+J/GzgBbtgZTJqF8qKka7Ko8DIpNdxCODVPaKKdlpJkISLiEmCds79NAXK6IQ4Pt9xBH3u1wL3LCNTW0eA8yIrw/MyMRvzkvRoJoJ1msAWtpXtIEwyExOoPuHgRYrRIBJCPrA55jPzN5hbMOY/rUUPRsUi3pbpr</vt:lpwstr>
  </property>
  <property fmtid="{D5CDD505-2E9C-101B-9397-08002B2CF9AE}" pid="117" name="x1ye=9">
    <vt:lpwstr>HVKmKf5+7ZBrqmSvKixu5gvNm4DbZAX6mQ2CiZDsgCThCqWC5g/o6+Iq6BgeGTVFuyJWGhkk/+qx+wUA+35fg1iiV0TfXcBqPyhSVDDLhZGeD6irUif6Ehkw4BSSci065eNqyovFH31lkdVDXgy2Hb2ADhQVg+KdPEEN8sEBfGQ7ZW8cWoo1COMd3RD7s197hFfmc1sTzdky4WWalPP7sEps09CLoxJ1cLrZaKlvaH4GIiLwYTmxGC4Wu7sEsU4</vt:lpwstr>
  </property>
  <property fmtid="{D5CDD505-2E9C-101B-9397-08002B2CF9AE}" pid="118" name="x1ye=90">
    <vt:lpwstr>00xah/5FVoUOcWhoyseRDbJjtmF/8huqF5swQ6zbI6tq+lfdQebLLtIIcvurKMJ/OvM3bjiwHBaXooT/B8BDc8tmypz7CbvB/seJ5D+F32jZfjYnhyXMmpvW5Q+4v93jlgyA3mvQMoBYef2zW1G/Epv0eNHL412v0tsAorw6A42ZhtUAxN4mnKrLs8E+qaeZyuRR/RqMd5uuLzpGa4GFyxSBdSvo/Twa5N9Trl3IAcWTjV0JMgbjSkQxe00mjUy</vt:lpwstr>
  </property>
  <property fmtid="{D5CDD505-2E9C-101B-9397-08002B2CF9AE}" pid="119" name="x1ye=91">
    <vt:lpwstr>B+Oo8pyY1/ynaI1ku/SRqHaEpSrIKzAfQCkY79AsSOEiiPfB7jWuf3Co7r4fMVfUUTivUyyNvLMvPl10WBwuGbjKXPTEFILrsziSyRC6ROy5BVZmKY0Zy7/MbWZoWBAQDypd4XQYNljzBaDNEm+Rb3SNXP504rUoh9fgvpDUBZ37NRxNzL9Fj+/KYZ3Akx9mPTs+3cEOF4q6n2UVaGJWpnDAFBXk0MLvRs+2+siZKF45kIEMziO1daCz7oEYbey</vt:lpwstr>
  </property>
  <property fmtid="{D5CDD505-2E9C-101B-9397-08002B2CF9AE}" pid="120" name="x1ye=92">
    <vt:lpwstr>S9yd7SLojgRWpSCb9qfwXOFrO5LSPV1X2IBCk6+SC7+UkvAgv1TP+6lD045X74uGbDDJSp1cRTpYOfdOy8FAQgWVf/dFc6aoAX8lH8A1bdnmviNlep8/d/VofBabRLz9wt+hBvXJbV9UVDHl4OvK3gdR0iRwKsRxkWj/GPm/G8ZEF3rJ1tjfCTcpA6laUfpx4gCHNz0K/RKsya8LbAEzuIhYpzDbxSYdFRvPxRYQ20LtogvDx57igLnOaWPd1qq</vt:lpwstr>
  </property>
  <property fmtid="{D5CDD505-2E9C-101B-9397-08002B2CF9AE}" pid="121" name="x1ye=93">
    <vt:lpwstr>B1zPuP/fzk7MvCLVryOqc54ZGogc1NvA8z5UAgLZF7hkrm/pETA9WOzapP+uCkXVW6DzHVgZ6xqeSUSbxC91szsdRz4nI3fmqqZu1EqT5LTCCug8//Yn49OsgX9z1jRkn/YDs3yWlRBemPiI0BPxemAzy+/k/Kk8WnLH4/Vw/yB2eJbAiZTPMP7pZfXvtLnRTYpd28phouqtC1LUUUjgAh9cmLPZmhN+no7goUCqCr7MghRPi9DWTZu9axGNY9T</vt:lpwstr>
  </property>
  <property fmtid="{D5CDD505-2E9C-101B-9397-08002B2CF9AE}" pid="122" name="x1ye=94">
    <vt:lpwstr>8+kthdYYR1JH/siPOJ1zM+CgC7d15woEi5QY0OHDqWThJNRt22E+91AV6tpT1KDbI0aNsf7ORHK3nmgvpJZomtf1uCSZAmfZcyoSyXlLmmRik/EECrhsW4blG4PISjZzwyy0fJkj2J50b5t0RaQ6RpWgsyg65b47c3YUmFeidf1JZ1pJRZtXtJkAzYpiR6N6/qwC/DmHkKnuP1xan9CxpDtrvSDHKeMwwr9Rv66X4MMTw38mBM+JkgX+l7V6GQc</vt:lpwstr>
  </property>
  <property fmtid="{D5CDD505-2E9C-101B-9397-08002B2CF9AE}" pid="123" name="x1ye=95">
    <vt:lpwstr>ddZI48u04BgX3BhC4yuhvb6UpzE75C5epi0dCBB9+lhOP3KQHWjWlwQNd+LPfwHyPKWZNHv/KrIzURf8bMOWPW2zu/nnh096PDf0yLEep17IEaqmpm2Bt40Hes5ZvgM+Rz0wWfE1NRZdD77ar/XDbkNFIQ0IuQOx2Ijp3MuRWSwCiPo43GNFSjftOGe7VZQO/Rly9kUHT9UReTw66SlM9lOt6V/Wr3wJbiK6AaDwMnQErNO3jvOLBGmzh6sqW/G</vt:lpwstr>
  </property>
  <property fmtid="{D5CDD505-2E9C-101B-9397-08002B2CF9AE}" pid="124" name="x1ye=96">
    <vt:lpwstr>4MVUfIOpTKqv1eu1LL3CrMMGTTArub8I1fdY0P52FMnwQK/oEsgzts9PMea6EyD/fFdbmuESCOvCoSPArNSR9+8PZx19iIizjtnXY81J/Ss9I8s4m7u71Da4Z5yZeSe9157rX47T6iGeW5q50E8I78HFvIcYZEPuhEiOCA/W+Wo0DvdY6Ihsv2Zx+9eX9ZsQ9NSq8O2Pdicy5RMaZqdPdIbTiMG+gzwXshngsGesASM1jHbtaZVwSOCf8dN7mN/</vt:lpwstr>
  </property>
  <property fmtid="{D5CDD505-2E9C-101B-9397-08002B2CF9AE}" pid="125" name="x1ye=97">
    <vt:lpwstr>OQRLoyTIM7JiYZjaeqbFq3ubmHWWoMU0LVQK1tirQnFp8TKSVYVm25zF0TpL7XOwFJZkWN5lShoR93XGVINboiDWHxHeEq4Pp4hA4qUK8xOyKlThdmEl/mccynQ2rGnQMdt8c25PNYG145MgNJLB2cnJIt0KxtNXdeiv9l+Q5kVCEfspkRln0UZ52xzYkoOpYd8qDjKS/Hv+Nuq8Nc+BwGPlBOKfEoDme8ace2TX9Mb93NRh36d0PUIHsbeOy+P</vt:lpwstr>
  </property>
  <property fmtid="{D5CDD505-2E9C-101B-9397-08002B2CF9AE}" pid="126" name="x1ye=98">
    <vt:lpwstr>qNrL1Zevphn5V9H3e1d908uEpX08DC5yiJ6yWHKLw35sez98/1TTvFlhAqVgpab4LUKaJaIhjVMIguvb/H/VZYYQAcCX5Na/k2nSuEzBRP1Fhw2jyidPEZDPHzoEqGAaN3KiidaVHl3reKnPNzv3AIdnwCzMxPtz/KTMfB0bIHq62H1xP8h1M733JM2qEqoMdsclYfWQwWByOu6atTxqfthEt/OOMilQhSJ9kB4nhubpfvj/xto0TVAjMgpoQTa</vt:lpwstr>
  </property>
  <property fmtid="{D5CDD505-2E9C-101B-9397-08002B2CF9AE}" pid="127" name="x1ye=99">
    <vt:lpwstr>wWTEXxRW23ZNefTTN7e1jO5DRiZLh6tDPVym8eF2AadX2OdMeshjEQLkjUWE6y7KzBOonptcdP3h+LW3mqVBS8mQiFIql0yW5gzm4JSXjk5O34ms1epyBw3+IqRiNPA67f6dYL9PjFGlESJ/PxClpkdFkeUDIJ1tirac/H9fITr9yJJtrFIul5CCKhpSW6Fe6J1Vkhcp9W/+buPO1bxAwK3p69a91l+jrsD8CBI46eGckc95H7hyt995WI1TjBw</vt:lpwstr>
  </property>
</Properties>
</file>